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116A" w:rsidRPr="00E7116A" w:rsidRDefault="00902E9F" w:rsidP="00E7116A">
      <w:pPr>
        <w:pStyle w:val="Title"/>
        <w:rPr>
          <w:i/>
        </w:rPr>
      </w:pPr>
      <w:r w:rsidRPr="00902E9F">
        <w:rPr>
          <w:i/>
        </w:rPr>
        <w:t>Raunak Mohanty</w:t>
      </w:r>
      <w:r w:rsidRPr="00902E9F">
        <w:rPr>
          <w:b/>
          <w:i/>
        </w:rPr>
        <w:t xml:space="preserve"> </w:t>
      </w:r>
      <w:bookmarkStart w:id="0" w:name="_GoBack"/>
      <w:bookmarkEnd w:id="0"/>
    </w:p>
    <w:p w:rsidR="00902E9F" w:rsidRDefault="00902E9F" w:rsidP="00902E9F">
      <w:r w:rsidRPr="00902E9F">
        <w:t>Raunak has 4 years of IT experience with an expertise in all phases of software development life cycle (SDLC). He has technical hands on experience in web related technologies like ASP.Net2.0</w:t>
      </w:r>
      <w:r w:rsidR="00F56E7E" w:rsidRPr="00902E9F">
        <w:t>, ASP.3.5</w:t>
      </w:r>
      <w:r w:rsidRPr="00902E9F">
        <w:t>, Silverlight 3</w:t>
      </w:r>
      <w:r w:rsidR="00F56E7E" w:rsidRPr="00902E9F">
        <w:t>, HTML</w:t>
      </w:r>
      <w:r w:rsidRPr="00902E9F">
        <w:t xml:space="preserve"> 4.0/</w:t>
      </w:r>
      <w:r w:rsidR="00F56E7E" w:rsidRPr="00902E9F">
        <w:t>4.1,</w:t>
      </w:r>
      <w:r w:rsidRPr="00902E9F">
        <w:t xml:space="preserve"> CSS, XML</w:t>
      </w:r>
      <w:r w:rsidR="00F56E7E" w:rsidRPr="00902E9F">
        <w:t xml:space="preserve">, XSLT, </w:t>
      </w:r>
      <w:proofErr w:type="spellStart"/>
      <w:r w:rsidR="00F56E7E" w:rsidRPr="00902E9F">
        <w:t>JQuery</w:t>
      </w:r>
      <w:proofErr w:type="spellEnd"/>
      <w:r w:rsidRPr="00902E9F">
        <w:t xml:space="preserve">, </w:t>
      </w:r>
      <w:r w:rsidR="00F56E7E" w:rsidRPr="00902E9F">
        <w:t>and Ajax</w:t>
      </w:r>
      <w:r w:rsidRPr="00902E9F">
        <w:t>. He has Proficiency in Web and Window based development using C# .Net 3.5 and Asp.net 3.5 and also in creating rich client application using WPF and Silverlight. Also Raunak has experience in database programming like SQL server 2005, SQL server 2008.</w:t>
      </w:r>
    </w:p>
    <w:p w:rsidR="00570805" w:rsidRPr="00902E9F" w:rsidRDefault="00570805" w:rsidP="00902E9F"/>
    <w:tbl>
      <w:tblPr>
        <w:tblStyle w:val="LightShading-Accent1"/>
        <w:tblW w:w="9576" w:type="dxa"/>
        <w:tblLook w:val="04A0" w:firstRow="1" w:lastRow="0" w:firstColumn="1" w:lastColumn="0" w:noHBand="0" w:noVBand="1"/>
      </w:tblPr>
      <w:tblGrid>
        <w:gridCol w:w="3080"/>
        <w:gridCol w:w="5398"/>
        <w:gridCol w:w="108"/>
        <w:gridCol w:w="882"/>
        <w:gridCol w:w="108"/>
      </w:tblGrid>
      <w:tr w:rsidR="00291812" w:rsidTr="00902E9F">
        <w:trPr>
          <w:cnfStyle w:val="100000000000" w:firstRow="1" w:lastRow="0" w:firstColumn="0" w:lastColumn="0" w:oddVBand="0" w:evenVBand="0" w:oddHBand="0"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3080" w:type="dxa"/>
            <w:hideMark/>
          </w:tcPr>
          <w:p w:rsidR="00291812" w:rsidRPr="00807389" w:rsidRDefault="00291812" w:rsidP="00C71640">
            <w:r w:rsidRPr="00807389">
              <w:t>Operating Systems</w:t>
            </w:r>
          </w:p>
        </w:tc>
        <w:tc>
          <w:tcPr>
            <w:tcW w:w="5506" w:type="dxa"/>
            <w:gridSpan w:val="2"/>
            <w:hideMark/>
          </w:tcPr>
          <w:p w:rsidR="00291812" w:rsidRPr="00807389" w:rsidRDefault="00902E9F" w:rsidP="00902E9F">
            <w:pPr>
              <w:cnfStyle w:val="100000000000" w:firstRow="1" w:lastRow="0" w:firstColumn="0" w:lastColumn="0" w:oddVBand="0" w:evenVBand="0" w:oddHBand="0" w:evenHBand="0" w:firstRowFirstColumn="0" w:firstRowLastColumn="0" w:lastRowFirstColumn="0" w:lastRowLastColumn="0"/>
            </w:pPr>
            <w:r w:rsidRPr="00902E9F">
              <w:t>Windows XP, Windows 2003 server, Windows Vista, Window server</w:t>
            </w:r>
            <w:r>
              <w:t>,</w:t>
            </w:r>
            <w:r w:rsidRPr="00902E9F">
              <w:rPr>
                <w:rFonts w:ascii="Times New Roman" w:hAnsi="Times New Roman" w:cs="Arial"/>
                <w:b w:val="0"/>
                <w:bCs w:val="0"/>
                <w:color w:val="auto"/>
                <w:sz w:val="20"/>
              </w:rPr>
              <w:t xml:space="preserve"> </w:t>
            </w:r>
            <w:r w:rsidRPr="00902E9F">
              <w:t>2008,Windows 7</w:t>
            </w:r>
          </w:p>
        </w:tc>
        <w:tc>
          <w:tcPr>
            <w:tcW w:w="990" w:type="dxa"/>
            <w:gridSpan w:val="2"/>
          </w:tcPr>
          <w:p w:rsidR="00291812" w:rsidRPr="00291812" w:rsidRDefault="00291812">
            <w:pPr>
              <w:cnfStyle w:val="100000000000" w:firstRow="1" w:lastRow="0" w:firstColumn="0" w:lastColumn="0" w:oddVBand="0" w:evenVBand="0" w:oddHBand="0" w:evenHBand="0" w:firstRowFirstColumn="0" w:firstRowLastColumn="0" w:lastRowFirstColumn="0" w:lastRowLastColumn="0"/>
            </w:pPr>
          </w:p>
        </w:tc>
      </w:tr>
      <w:tr w:rsidR="00291812" w:rsidTr="00902E9F">
        <w:trPr>
          <w:gridAfter w:val="1"/>
          <w:cnfStyle w:val="000000100000" w:firstRow="0" w:lastRow="0" w:firstColumn="0" w:lastColumn="0" w:oddVBand="0" w:evenVBand="0" w:oddHBand="1" w:evenHBand="0" w:firstRowFirstColumn="0" w:firstRowLastColumn="0" w:lastRowFirstColumn="0" w:lastRowLastColumn="0"/>
          <w:wAfter w:w="108" w:type="dxa"/>
          <w:trHeight w:val="151"/>
        </w:trPr>
        <w:tc>
          <w:tcPr>
            <w:cnfStyle w:val="001000000000" w:firstRow="0" w:lastRow="0" w:firstColumn="1" w:lastColumn="0" w:oddVBand="0" w:evenVBand="0" w:oddHBand="0" w:evenHBand="0" w:firstRowFirstColumn="0" w:firstRowLastColumn="0" w:lastRowFirstColumn="0" w:lastRowLastColumn="0"/>
            <w:tcW w:w="3080" w:type="dxa"/>
            <w:tcBorders>
              <w:top w:val="nil"/>
              <w:bottom w:val="nil"/>
            </w:tcBorders>
            <w:hideMark/>
          </w:tcPr>
          <w:p w:rsidR="00291812" w:rsidRPr="00807389" w:rsidRDefault="00291812" w:rsidP="00C71640">
            <w:r>
              <w:t>Languages</w:t>
            </w:r>
          </w:p>
        </w:tc>
        <w:tc>
          <w:tcPr>
            <w:tcW w:w="5398" w:type="dxa"/>
            <w:tcBorders>
              <w:top w:val="nil"/>
              <w:bottom w:val="nil"/>
            </w:tcBorders>
            <w:hideMark/>
          </w:tcPr>
          <w:p w:rsidR="00291812" w:rsidRPr="00807389" w:rsidRDefault="00902E9F" w:rsidP="00291812">
            <w:pPr>
              <w:cnfStyle w:val="000000100000" w:firstRow="0" w:lastRow="0" w:firstColumn="0" w:lastColumn="0" w:oddVBand="0" w:evenVBand="0" w:oddHBand="1" w:evenHBand="0" w:firstRowFirstColumn="0" w:firstRowLastColumn="0" w:lastRowFirstColumn="0" w:lastRowLastColumn="0"/>
              <w:rPr>
                <w:b/>
              </w:rPr>
            </w:pPr>
            <w:r w:rsidRPr="00902E9F">
              <w:rPr>
                <w:b/>
              </w:rPr>
              <w:t>C# , T-SQL, AT commands, Python,  JavaScript</w:t>
            </w:r>
          </w:p>
        </w:tc>
        <w:tc>
          <w:tcPr>
            <w:tcW w:w="990" w:type="dxa"/>
            <w:gridSpan w:val="2"/>
            <w:tcBorders>
              <w:top w:val="nil"/>
              <w:bottom w:val="nil"/>
            </w:tcBorders>
          </w:tcPr>
          <w:p w:rsidR="00291812" w:rsidRPr="00291812" w:rsidRDefault="00291812">
            <w:pPr>
              <w:cnfStyle w:val="000000100000" w:firstRow="0" w:lastRow="0" w:firstColumn="0" w:lastColumn="0" w:oddVBand="0" w:evenVBand="0" w:oddHBand="1" w:evenHBand="0" w:firstRowFirstColumn="0" w:firstRowLastColumn="0" w:lastRowFirstColumn="0" w:lastRowLastColumn="0"/>
              <w:rPr>
                <w:b/>
                <w:bCs/>
              </w:rPr>
            </w:pPr>
          </w:p>
        </w:tc>
      </w:tr>
      <w:tr w:rsidR="00291812" w:rsidTr="00902E9F">
        <w:trPr>
          <w:gridAfter w:val="1"/>
          <w:wAfter w:w="108" w:type="dxa"/>
          <w:trHeight w:val="513"/>
        </w:trPr>
        <w:tc>
          <w:tcPr>
            <w:cnfStyle w:val="001000000000" w:firstRow="0" w:lastRow="0" w:firstColumn="1" w:lastColumn="0" w:oddVBand="0" w:evenVBand="0" w:oddHBand="0" w:evenHBand="0" w:firstRowFirstColumn="0" w:firstRowLastColumn="0" w:lastRowFirstColumn="0" w:lastRowLastColumn="0"/>
            <w:tcW w:w="3080" w:type="dxa"/>
            <w:tcBorders>
              <w:top w:val="nil"/>
              <w:left w:val="nil"/>
              <w:bottom w:val="nil"/>
              <w:right w:val="nil"/>
            </w:tcBorders>
            <w:hideMark/>
          </w:tcPr>
          <w:p w:rsidR="00291812" w:rsidRPr="00807389" w:rsidRDefault="00291812" w:rsidP="00C71640">
            <w:r w:rsidRPr="00807389">
              <w:t>Databases</w:t>
            </w:r>
          </w:p>
        </w:tc>
        <w:tc>
          <w:tcPr>
            <w:tcW w:w="5398" w:type="dxa"/>
            <w:tcBorders>
              <w:top w:val="nil"/>
              <w:left w:val="nil"/>
              <w:bottom w:val="nil"/>
              <w:right w:val="nil"/>
            </w:tcBorders>
            <w:hideMark/>
          </w:tcPr>
          <w:p w:rsidR="00291812" w:rsidRPr="00807389" w:rsidRDefault="00902E9F" w:rsidP="00C71640">
            <w:pPr>
              <w:cnfStyle w:val="000000000000" w:firstRow="0" w:lastRow="0" w:firstColumn="0" w:lastColumn="0" w:oddVBand="0" w:evenVBand="0" w:oddHBand="0" w:evenHBand="0" w:firstRowFirstColumn="0" w:firstRowLastColumn="0" w:lastRowFirstColumn="0" w:lastRowLastColumn="0"/>
              <w:rPr>
                <w:b/>
              </w:rPr>
            </w:pPr>
            <w:r w:rsidRPr="00902E9F">
              <w:rPr>
                <w:b/>
              </w:rPr>
              <w:t>SQL server 2005,  SQL server 2008</w:t>
            </w:r>
          </w:p>
        </w:tc>
        <w:tc>
          <w:tcPr>
            <w:tcW w:w="990" w:type="dxa"/>
            <w:gridSpan w:val="2"/>
            <w:tcBorders>
              <w:top w:val="nil"/>
              <w:left w:val="nil"/>
              <w:bottom w:val="nil"/>
              <w:right w:val="nil"/>
            </w:tcBorders>
          </w:tcPr>
          <w:p w:rsidR="00291812" w:rsidRPr="00291812" w:rsidRDefault="00291812">
            <w:pPr>
              <w:cnfStyle w:val="000000000000" w:firstRow="0" w:lastRow="0" w:firstColumn="0" w:lastColumn="0" w:oddVBand="0" w:evenVBand="0" w:oddHBand="0" w:evenHBand="0" w:firstRowFirstColumn="0" w:firstRowLastColumn="0" w:lastRowFirstColumn="0" w:lastRowLastColumn="0"/>
              <w:rPr>
                <w:b/>
                <w:bCs/>
              </w:rPr>
            </w:pPr>
          </w:p>
        </w:tc>
      </w:tr>
      <w:tr w:rsidR="00291812" w:rsidTr="00902E9F">
        <w:trPr>
          <w:gridAfter w:val="1"/>
          <w:cnfStyle w:val="000000100000" w:firstRow="0" w:lastRow="0" w:firstColumn="0" w:lastColumn="0" w:oddVBand="0" w:evenVBand="0" w:oddHBand="1" w:evenHBand="0" w:firstRowFirstColumn="0" w:firstRowLastColumn="0" w:lastRowFirstColumn="0" w:lastRowLastColumn="0"/>
          <w:wAfter w:w="108" w:type="dxa"/>
          <w:trHeight w:val="540"/>
        </w:trPr>
        <w:tc>
          <w:tcPr>
            <w:cnfStyle w:val="001000000000" w:firstRow="0" w:lastRow="0" w:firstColumn="1" w:lastColumn="0" w:oddVBand="0" w:evenVBand="0" w:oddHBand="0" w:evenHBand="0" w:firstRowFirstColumn="0" w:firstRowLastColumn="0" w:lastRowFirstColumn="0" w:lastRowLastColumn="0"/>
            <w:tcW w:w="3080" w:type="dxa"/>
            <w:tcBorders>
              <w:top w:val="nil"/>
              <w:bottom w:val="nil"/>
            </w:tcBorders>
          </w:tcPr>
          <w:p w:rsidR="00291812" w:rsidRPr="00807389" w:rsidRDefault="00902E9F" w:rsidP="00C71640">
            <w:r>
              <w:rPr>
                <w:rFonts w:ascii="Palatino Linotype" w:hAnsi="Palatino Linotype"/>
              </w:rPr>
              <w:t xml:space="preserve">IDE &amp; </w:t>
            </w:r>
            <w:r w:rsidR="00291812">
              <w:rPr>
                <w:rFonts w:ascii="Palatino Linotype" w:hAnsi="Palatino Linotype"/>
              </w:rPr>
              <w:t>Tools</w:t>
            </w:r>
          </w:p>
        </w:tc>
        <w:tc>
          <w:tcPr>
            <w:tcW w:w="5398" w:type="dxa"/>
            <w:tcBorders>
              <w:top w:val="nil"/>
              <w:bottom w:val="nil"/>
            </w:tcBorders>
          </w:tcPr>
          <w:p w:rsidR="00291812" w:rsidRPr="00807389" w:rsidRDefault="00902E9F" w:rsidP="00902E9F">
            <w:pPr>
              <w:cnfStyle w:val="000000100000" w:firstRow="0" w:lastRow="0" w:firstColumn="0" w:lastColumn="0" w:oddVBand="0" w:evenVBand="0" w:oddHBand="1" w:evenHBand="0" w:firstRowFirstColumn="0" w:firstRowLastColumn="0" w:lastRowFirstColumn="0" w:lastRowLastColumn="0"/>
              <w:rPr>
                <w:b/>
              </w:rPr>
            </w:pPr>
            <w:r w:rsidRPr="00902E9F">
              <w:rPr>
                <w:b/>
              </w:rPr>
              <w:t>VSTS 2005/VS 2008/VS2010 , SharePoint  designer 2007,</w:t>
            </w:r>
            <w:r w:rsidRPr="00902E9F">
              <w:rPr>
                <w:rFonts w:cs="Arial"/>
                <w:color w:val="auto"/>
                <w:sz w:val="20"/>
              </w:rPr>
              <w:t xml:space="preserve"> </w:t>
            </w:r>
            <w:r w:rsidRPr="00902E9F">
              <w:rPr>
                <w:b/>
              </w:rPr>
              <w:t>Expression Blend, Expression  Studio</w:t>
            </w:r>
          </w:p>
        </w:tc>
        <w:tc>
          <w:tcPr>
            <w:tcW w:w="990" w:type="dxa"/>
            <w:gridSpan w:val="2"/>
            <w:tcBorders>
              <w:top w:val="nil"/>
              <w:bottom w:val="nil"/>
            </w:tcBorders>
          </w:tcPr>
          <w:p w:rsidR="00291812" w:rsidRPr="00291812" w:rsidRDefault="00291812">
            <w:pPr>
              <w:cnfStyle w:val="000000100000" w:firstRow="0" w:lastRow="0" w:firstColumn="0" w:lastColumn="0" w:oddVBand="0" w:evenVBand="0" w:oddHBand="1" w:evenHBand="0" w:firstRowFirstColumn="0" w:firstRowLastColumn="0" w:lastRowFirstColumn="0" w:lastRowLastColumn="0"/>
              <w:rPr>
                <w:b/>
                <w:bCs/>
              </w:rPr>
            </w:pPr>
          </w:p>
        </w:tc>
      </w:tr>
      <w:tr w:rsidR="00291812" w:rsidTr="00902E9F">
        <w:trPr>
          <w:gridAfter w:val="1"/>
          <w:wAfter w:w="108" w:type="dxa"/>
          <w:trHeight w:val="189"/>
        </w:trPr>
        <w:tc>
          <w:tcPr>
            <w:cnfStyle w:val="001000000000" w:firstRow="0" w:lastRow="0" w:firstColumn="1" w:lastColumn="0" w:oddVBand="0" w:evenVBand="0" w:oddHBand="0" w:evenHBand="0" w:firstRowFirstColumn="0" w:firstRowLastColumn="0" w:lastRowFirstColumn="0" w:lastRowLastColumn="0"/>
            <w:tcW w:w="3080" w:type="dxa"/>
            <w:tcBorders>
              <w:top w:val="nil"/>
              <w:bottom w:val="nil"/>
            </w:tcBorders>
          </w:tcPr>
          <w:p w:rsidR="00291812" w:rsidRPr="00807389" w:rsidRDefault="00291812" w:rsidP="00C71640">
            <w:r>
              <w:t>Frameworks</w:t>
            </w:r>
          </w:p>
        </w:tc>
        <w:tc>
          <w:tcPr>
            <w:tcW w:w="5398" w:type="dxa"/>
            <w:tcBorders>
              <w:top w:val="nil"/>
              <w:bottom w:val="nil"/>
            </w:tcBorders>
          </w:tcPr>
          <w:p w:rsidR="00291812" w:rsidRPr="00807389" w:rsidRDefault="00902E9F" w:rsidP="00C71640">
            <w:pPr>
              <w:cnfStyle w:val="000000000000" w:firstRow="0" w:lastRow="0" w:firstColumn="0" w:lastColumn="0" w:oddVBand="0" w:evenVBand="0" w:oddHBand="0" w:evenHBand="0" w:firstRowFirstColumn="0" w:firstRowLastColumn="0" w:lastRowFirstColumn="0" w:lastRowLastColumn="0"/>
              <w:rPr>
                <w:b/>
              </w:rPr>
            </w:pPr>
            <w:r w:rsidRPr="00902E9F">
              <w:rPr>
                <w:b/>
              </w:rPr>
              <w:t>Net 2.0, .Net 3.0, .Net 3.5, .Net 4.0, Windows Communication</w:t>
            </w:r>
            <w:r w:rsidRPr="00902E9F">
              <w:rPr>
                <w:rFonts w:ascii="Times New Roman" w:hAnsi="Times New Roman" w:cs="Arial"/>
                <w:color w:val="auto"/>
                <w:sz w:val="20"/>
              </w:rPr>
              <w:t xml:space="preserve"> </w:t>
            </w:r>
            <w:r w:rsidRPr="00902E9F">
              <w:rPr>
                <w:b/>
              </w:rPr>
              <w:t>Framework (WCF), Windows Presentation Framework (WPF),  Silverlight,  NUnit  Unit testing framework</w:t>
            </w:r>
          </w:p>
        </w:tc>
        <w:tc>
          <w:tcPr>
            <w:tcW w:w="990" w:type="dxa"/>
            <w:gridSpan w:val="2"/>
            <w:tcBorders>
              <w:top w:val="nil"/>
              <w:bottom w:val="nil"/>
            </w:tcBorders>
          </w:tcPr>
          <w:p w:rsidR="00291812" w:rsidRPr="00291812" w:rsidRDefault="00291812">
            <w:pPr>
              <w:cnfStyle w:val="000000000000" w:firstRow="0" w:lastRow="0" w:firstColumn="0" w:lastColumn="0" w:oddVBand="0" w:evenVBand="0" w:oddHBand="0" w:evenHBand="0" w:firstRowFirstColumn="0" w:firstRowLastColumn="0" w:lastRowFirstColumn="0" w:lastRowLastColumn="0"/>
              <w:rPr>
                <w:b/>
                <w:bCs/>
              </w:rPr>
            </w:pPr>
          </w:p>
        </w:tc>
      </w:tr>
      <w:tr w:rsidR="00902E9F" w:rsidTr="00902E9F">
        <w:trPr>
          <w:gridAfter w:val="1"/>
          <w:cnfStyle w:val="000000100000" w:firstRow="0" w:lastRow="0" w:firstColumn="0" w:lastColumn="0" w:oddVBand="0" w:evenVBand="0" w:oddHBand="1" w:evenHBand="0" w:firstRowFirstColumn="0" w:firstRowLastColumn="0" w:lastRowFirstColumn="0" w:lastRowLastColumn="0"/>
          <w:wAfter w:w="108" w:type="dxa"/>
          <w:trHeight w:val="189"/>
        </w:trPr>
        <w:tc>
          <w:tcPr>
            <w:cnfStyle w:val="001000000000" w:firstRow="0" w:lastRow="0" w:firstColumn="1" w:lastColumn="0" w:oddVBand="0" w:evenVBand="0" w:oddHBand="0" w:evenHBand="0" w:firstRowFirstColumn="0" w:firstRowLastColumn="0" w:lastRowFirstColumn="0" w:lastRowLastColumn="0"/>
            <w:tcW w:w="3080" w:type="dxa"/>
            <w:tcBorders>
              <w:top w:val="nil"/>
              <w:bottom w:val="single" w:sz="8" w:space="0" w:color="4F81BD" w:themeColor="accent1"/>
            </w:tcBorders>
          </w:tcPr>
          <w:p w:rsidR="00902E9F" w:rsidRPr="00424C85" w:rsidRDefault="00902E9F" w:rsidP="00C11D2A">
            <w:pPr>
              <w:rPr>
                <w:lang w:val="fr-FR"/>
              </w:rPr>
            </w:pPr>
            <w:r w:rsidRPr="00424C85">
              <w:t xml:space="preserve">Application/Web Servers:  </w:t>
            </w:r>
          </w:p>
        </w:tc>
        <w:tc>
          <w:tcPr>
            <w:tcW w:w="5398" w:type="dxa"/>
            <w:tcBorders>
              <w:top w:val="nil"/>
              <w:bottom w:val="single" w:sz="8" w:space="0" w:color="4F81BD" w:themeColor="accent1"/>
            </w:tcBorders>
          </w:tcPr>
          <w:p w:rsidR="00902E9F" w:rsidRPr="00424C85" w:rsidRDefault="00902E9F" w:rsidP="00C11D2A">
            <w:pPr>
              <w:cnfStyle w:val="000000100000" w:firstRow="0" w:lastRow="0" w:firstColumn="0" w:lastColumn="0" w:oddVBand="0" w:evenVBand="0" w:oddHBand="1" w:evenHBand="0" w:firstRowFirstColumn="0" w:firstRowLastColumn="0" w:lastRowFirstColumn="0" w:lastRowLastColumn="0"/>
              <w:rPr>
                <w:b/>
                <w:bCs/>
                <w:lang w:val="fr-FR"/>
              </w:rPr>
            </w:pPr>
            <w:r w:rsidRPr="00902E9F">
              <w:rPr>
                <w:b/>
                <w:bCs/>
              </w:rPr>
              <w:t>IIS5.1, IIS 6.0, IIS 7.0</w:t>
            </w:r>
          </w:p>
        </w:tc>
        <w:tc>
          <w:tcPr>
            <w:tcW w:w="990" w:type="dxa"/>
            <w:gridSpan w:val="2"/>
            <w:tcBorders>
              <w:top w:val="nil"/>
              <w:bottom w:val="single" w:sz="8" w:space="0" w:color="4F81BD" w:themeColor="accent1"/>
            </w:tcBorders>
          </w:tcPr>
          <w:p w:rsidR="00902E9F" w:rsidRPr="003322B7" w:rsidRDefault="00902E9F" w:rsidP="00C71640">
            <w:pPr>
              <w:cnfStyle w:val="000000100000" w:firstRow="0" w:lastRow="0" w:firstColumn="0" w:lastColumn="0" w:oddVBand="0" w:evenVBand="0" w:oddHBand="1" w:evenHBand="0" w:firstRowFirstColumn="0" w:firstRowLastColumn="0" w:lastRowFirstColumn="0" w:lastRowLastColumn="0"/>
              <w:rPr>
                <w:b/>
              </w:rPr>
            </w:pPr>
          </w:p>
        </w:tc>
      </w:tr>
    </w:tbl>
    <w:p w:rsidR="00012CEA" w:rsidRDefault="00012CEA" w:rsidP="00012CEA">
      <w:pPr>
        <w:pStyle w:val="Heading1"/>
      </w:pPr>
      <w:r>
        <w:t>WORK HISTORY</w:t>
      </w:r>
    </w:p>
    <w:tbl>
      <w:tblPr>
        <w:tblStyle w:val="LightShading-Accent5"/>
        <w:tblW w:w="9450" w:type="dxa"/>
        <w:tblInd w:w="108" w:type="dxa"/>
        <w:tblLook w:val="04A0" w:firstRow="1" w:lastRow="0" w:firstColumn="1" w:lastColumn="0" w:noHBand="0" w:noVBand="1"/>
      </w:tblPr>
      <w:tblGrid>
        <w:gridCol w:w="2844"/>
        <w:gridCol w:w="3726"/>
        <w:gridCol w:w="2880"/>
      </w:tblGrid>
      <w:tr w:rsidR="00012CEA" w:rsidTr="009319CE">
        <w:trPr>
          <w:cnfStyle w:val="100000000000" w:firstRow="1" w:lastRow="0" w:firstColumn="0" w:lastColumn="0" w:oddVBand="0" w:evenVBand="0" w:oddHBand="0"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2844" w:type="dxa"/>
            <w:vAlign w:val="bottom"/>
            <w:hideMark/>
          </w:tcPr>
          <w:p w:rsidR="00012CEA" w:rsidRDefault="00012CEA" w:rsidP="00C71640">
            <w:pPr>
              <w:spacing w:before="0" w:after="0"/>
              <w:rPr>
                <w:rFonts w:cs="Arial"/>
                <w:bCs w:val="0"/>
                <w:sz w:val="18"/>
                <w:szCs w:val="18"/>
              </w:rPr>
            </w:pPr>
            <w:r>
              <w:rPr>
                <w:rFonts w:cs="Arial"/>
                <w:bCs w:val="0"/>
                <w:sz w:val="18"/>
                <w:szCs w:val="18"/>
              </w:rPr>
              <w:t>Year</w:t>
            </w:r>
          </w:p>
        </w:tc>
        <w:tc>
          <w:tcPr>
            <w:tcW w:w="3726" w:type="dxa"/>
            <w:vAlign w:val="bottom"/>
            <w:hideMark/>
          </w:tcPr>
          <w:p w:rsidR="00012CEA" w:rsidRDefault="00012CEA" w:rsidP="00C71640">
            <w:pPr>
              <w:spacing w:before="0" w:after="0"/>
              <w:cnfStyle w:val="100000000000" w:firstRow="1" w:lastRow="0" w:firstColumn="0" w:lastColumn="0" w:oddVBand="0" w:evenVBand="0" w:oddHBand="0" w:evenHBand="0" w:firstRowFirstColumn="0" w:firstRowLastColumn="0" w:lastRowFirstColumn="0" w:lastRowLastColumn="0"/>
              <w:rPr>
                <w:rFonts w:cs="Arial"/>
                <w:bCs w:val="0"/>
                <w:sz w:val="18"/>
                <w:szCs w:val="18"/>
              </w:rPr>
            </w:pPr>
            <w:r>
              <w:rPr>
                <w:rFonts w:cs="Arial"/>
                <w:bCs w:val="0"/>
                <w:sz w:val="18"/>
                <w:szCs w:val="18"/>
              </w:rPr>
              <w:t>Organization</w:t>
            </w:r>
          </w:p>
        </w:tc>
        <w:tc>
          <w:tcPr>
            <w:tcW w:w="2880" w:type="dxa"/>
            <w:vAlign w:val="bottom"/>
            <w:hideMark/>
          </w:tcPr>
          <w:p w:rsidR="00012CEA" w:rsidRDefault="00012CEA" w:rsidP="00C71640">
            <w:pPr>
              <w:spacing w:before="0" w:after="0"/>
              <w:cnfStyle w:val="100000000000" w:firstRow="1" w:lastRow="0" w:firstColumn="0" w:lastColumn="0" w:oddVBand="0" w:evenVBand="0" w:oddHBand="0" w:evenHBand="0" w:firstRowFirstColumn="0" w:firstRowLastColumn="0" w:lastRowFirstColumn="0" w:lastRowLastColumn="0"/>
              <w:rPr>
                <w:rFonts w:cs="Arial"/>
                <w:bCs w:val="0"/>
                <w:sz w:val="18"/>
                <w:szCs w:val="18"/>
              </w:rPr>
            </w:pPr>
            <w:r>
              <w:rPr>
                <w:rFonts w:cs="Arial"/>
                <w:bCs w:val="0"/>
                <w:sz w:val="18"/>
                <w:szCs w:val="18"/>
              </w:rPr>
              <w:t>Role</w:t>
            </w:r>
          </w:p>
        </w:tc>
      </w:tr>
      <w:tr w:rsidR="00012CEA" w:rsidTr="009319CE">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2844" w:type="dxa"/>
            <w:tcBorders>
              <w:top w:val="nil"/>
              <w:bottom w:val="nil"/>
            </w:tcBorders>
            <w:vAlign w:val="bottom"/>
            <w:hideMark/>
          </w:tcPr>
          <w:p w:rsidR="00012CEA" w:rsidRPr="00E24BB4" w:rsidRDefault="00C63F13" w:rsidP="00291812">
            <w:pPr>
              <w:spacing w:before="0" w:after="0"/>
              <w:rPr>
                <w:rFonts w:cs="Arial"/>
                <w:b w:val="0"/>
                <w:bCs w:val="0"/>
                <w:sz w:val="18"/>
                <w:szCs w:val="18"/>
              </w:rPr>
            </w:pPr>
            <w:r>
              <w:rPr>
                <w:rFonts w:cs="Arial"/>
                <w:b w:val="0"/>
                <w:sz w:val="18"/>
                <w:szCs w:val="18"/>
              </w:rPr>
              <w:t xml:space="preserve">Aug </w:t>
            </w:r>
            <w:r w:rsidR="00291812">
              <w:rPr>
                <w:rFonts w:cs="Arial"/>
                <w:b w:val="0"/>
                <w:sz w:val="18"/>
                <w:szCs w:val="18"/>
              </w:rPr>
              <w:t>2010</w:t>
            </w:r>
            <w:r w:rsidR="00012CEA" w:rsidRPr="00E24BB4">
              <w:rPr>
                <w:rFonts w:cs="Arial"/>
                <w:b w:val="0"/>
                <w:sz w:val="18"/>
                <w:szCs w:val="18"/>
              </w:rPr>
              <w:t xml:space="preserve"> </w:t>
            </w:r>
            <w:r w:rsidR="003322B7">
              <w:rPr>
                <w:rFonts w:cs="Arial"/>
                <w:b w:val="0"/>
                <w:sz w:val="18"/>
                <w:szCs w:val="18"/>
              </w:rPr>
              <w:t>–</w:t>
            </w:r>
            <w:r w:rsidR="00012CEA" w:rsidRPr="00E24BB4">
              <w:rPr>
                <w:rFonts w:cs="Arial"/>
                <w:b w:val="0"/>
                <w:sz w:val="18"/>
                <w:szCs w:val="18"/>
              </w:rPr>
              <w:t xml:space="preserve"> </w:t>
            </w:r>
            <w:r w:rsidR="003322B7">
              <w:rPr>
                <w:rFonts w:cs="Arial"/>
                <w:b w:val="0"/>
                <w:sz w:val="18"/>
                <w:szCs w:val="18"/>
              </w:rPr>
              <w:t>till date</w:t>
            </w:r>
          </w:p>
        </w:tc>
        <w:tc>
          <w:tcPr>
            <w:tcW w:w="3726" w:type="dxa"/>
            <w:tcBorders>
              <w:top w:val="nil"/>
              <w:bottom w:val="nil"/>
            </w:tcBorders>
            <w:vAlign w:val="bottom"/>
            <w:hideMark/>
          </w:tcPr>
          <w:p w:rsidR="00012CEA" w:rsidRDefault="00012CEA" w:rsidP="00C71640">
            <w:pPr>
              <w:spacing w:before="0" w:after="0"/>
              <w:cnfStyle w:val="000000100000" w:firstRow="0" w:lastRow="0" w:firstColumn="0" w:lastColumn="0" w:oddVBand="0" w:evenVBand="0" w:oddHBand="1" w:evenHBand="0" w:firstRowFirstColumn="0" w:firstRowLastColumn="0" w:lastRowFirstColumn="0" w:lastRowLastColumn="0"/>
              <w:rPr>
                <w:rFonts w:cs="Arial"/>
                <w:sz w:val="18"/>
                <w:szCs w:val="18"/>
              </w:rPr>
            </w:pPr>
            <w:r>
              <w:rPr>
                <w:rFonts w:cs="Arial"/>
                <w:sz w:val="18"/>
                <w:szCs w:val="18"/>
              </w:rPr>
              <w:t>Pramati Technologies</w:t>
            </w:r>
          </w:p>
        </w:tc>
        <w:tc>
          <w:tcPr>
            <w:tcW w:w="2880" w:type="dxa"/>
            <w:tcBorders>
              <w:top w:val="nil"/>
              <w:bottom w:val="nil"/>
            </w:tcBorders>
            <w:vAlign w:val="bottom"/>
            <w:hideMark/>
          </w:tcPr>
          <w:p w:rsidR="00012CEA" w:rsidRDefault="007675C1" w:rsidP="00C71640">
            <w:pPr>
              <w:spacing w:before="0" w:after="0"/>
              <w:cnfStyle w:val="000000100000" w:firstRow="0" w:lastRow="0" w:firstColumn="0" w:lastColumn="0" w:oddVBand="0" w:evenVBand="0" w:oddHBand="1" w:evenHBand="0" w:firstRowFirstColumn="0" w:firstRowLastColumn="0" w:lastRowFirstColumn="0" w:lastRowLastColumn="0"/>
              <w:rPr>
                <w:rFonts w:cs="Arial"/>
                <w:sz w:val="18"/>
                <w:szCs w:val="18"/>
              </w:rPr>
            </w:pPr>
            <w:r>
              <w:rPr>
                <w:rFonts w:cs="Arial"/>
                <w:sz w:val="18"/>
                <w:szCs w:val="18"/>
              </w:rPr>
              <w:t>Development</w:t>
            </w:r>
            <w:r w:rsidR="00012CEA">
              <w:rPr>
                <w:rFonts w:cs="Arial"/>
                <w:sz w:val="18"/>
                <w:szCs w:val="18"/>
              </w:rPr>
              <w:t xml:space="preserve"> Engineer</w:t>
            </w:r>
          </w:p>
        </w:tc>
      </w:tr>
      <w:tr w:rsidR="009319CE" w:rsidTr="009319CE">
        <w:trPr>
          <w:trHeight w:val="414"/>
        </w:trPr>
        <w:tc>
          <w:tcPr>
            <w:cnfStyle w:val="001000000000" w:firstRow="0" w:lastRow="0" w:firstColumn="1" w:lastColumn="0" w:oddVBand="0" w:evenVBand="0" w:oddHBand="0" w:evenHBand="0" w:firstRowFirstColumn="0" w:firstRowLastColumn="0" w:lastRowFirstColumn="0" w:lastRowLastColumn="0"/>
            <w:tcW w:w="2844" w:type="dxa"/>
          </w:tcPr>
          <w:p w:rsidR="009319CE" w:rsidRDefault="009319CE" w:rsidP="009319CE"/>
        </w:tc>
        <w:tc>
          <w:tcPr>
            <w:tcW w:w="3726" w:type="dxa"/>
          </w:tcPr>
          <w:p w:rsidR="009319CE" w:rsidRDefault="009319CE" w:rsidP="00620A3E">
            <w:pPr>
              <w:spacing w:before="0" w:after="0"/>
              <w:cnfStyle w:val="000000000000" w:firstRow="0" w:lastRow="0" w:firstColumn="0" w:lastColumn="0" w:oddVBand="0" w:evenVBand="0" w:oddHBand="0" w:evenHBand="0" w:firstRowFirstColumn="0" w:firstRowLastColumn="0" w:lastRowFirstColumn="0" w:lastRowLastColumn="0"/>
              <w:rPr>
                <w:rFonts w:cs="Arial"/>
                <w:sz w:val="18"/>
                <w:szCs w:val="18"/>
              </w:rPr>
            </w:pPr>
          </w:p>
        </w:tc>
        <w:tc>
          <w:tcPr>
            <w:tcW w:w="2880" w:type="dxa"/>
          </w:tcPr>
          <w:p w:rsidR="009319CE" w:rsidRDefault="009319CE" w:rsidP="00620A3E">
            <w:pPr>
              <w:spacing w:before="0" w:after="0"/>
              <w:cnfStyle w:val="000000000000" w:firstRow="0" w:lastRow="0" w:firstColumn="0" w:lastColumn="0" w:oddVBand="0" w:evenVBand="0" w:oddHBand="0" w:evenHBand="0" w:firstRowFirstColumn="0" w:firstRowLastColumn="0" w:lastRowFirstColumn="0" w:lastRowLastColumn="0"/>
              <w:rPr>
                <w:rFonts w:cs="Arial"/>
                <w:sz w:val="18"/>
                <w:szCs w:val="18"/>
              </w:rPr>
            </w:pPr>
          </w:p>
        </w:tc>
      </w:tr>
    </w:tbl>
    <w:p w:rsidR="009319CE" w:rsidRDefault="009319CE" w:rsidP="009319CE">
      <w:pPr>
        <w:pStyle w:val="Heading1"/>
      </w:pPr>
      <w:r>
        <w:t>Academics:</w:t>
      </w:r>
    </w:p>
    <w:p w:rsidR="00902E9F" w:rsidRDefault="00902E9F" w:rsidP="00902E9F">
      <w:pPr>
        <w:rPr>
          <w:bCs/>
        </w:rPr>
      </w:pPr>
      <w:r w:rsidRPr="00902E9F">
        <w:t>Bachelors of Engineering in Electrical &amp; Electronics from Manipal Institute of Technology in 2006, Manipal</w:t>
      </w:r>
      <w:r w:rsidRPr="00902E9F">
        <w:rPr>
          <w:bCs/>
        </w:rPr>
        <w:t>, India.</w:t>
      </w:r>
    </w:p>
    <w:p w:rsidR="00570805" w:rsidRPr="00902E9F" w:rsidRDefault="00570805" w:rsidP="00902E9F">
      <w:pPr>
        <w:rPr>
          <w:bCs/>
        </w:rPr>
      </w:pPr>
    </w:p>
    <w:p w:rsidR="0002563A" w:rsidRDefault="00012CEA" w:rsidP="00570805">
      <w:pPr>
        <w:pStyle w:val="Heading1"/>
      </w:pPr>
      <w:r>
        <w:lastRenderedPageBreak/>
        <w:t>DEVELOPMENT EXPERIENCE</w:t>
      </w:r>
    </w:p>
    <w:p w:rsidR="00902E9F" w:rsidRDefault="00902E9F" w:rsidP="00902E9F">
      <w:pPr>
        <w:pStyle w:val="BodyText3"/>
        <w:spacing w:before="0" w:after="0" w:line="240" w:lineRule="auto"/>
      </w:pPr>
      <w:r w:rsidRPr="00902E9F">
        <w:rPr>
          <w:rFonts w:eastAsiaTheme="majorEastAsia" w:cstheme="majorBidi"/>
          <w:b/>
          <w:bCs/>
          <w:sz w:val="24"/>
          <w:szCs w:val="26"/>
        </w:rPr>
        <w:t xml:space="preserve">SneakySunday  </w:t>
      </w:r>
      <w:hyperlink r:id="rId8" w:history="1">
        <w:r w:rsidRPr="005D0E53">
          <w:rPr>
            <w:rStyle w:val="Hyperlink"/>
            <w:b/>
            <w:bCs/>
          </w:rPr>
          <w:t>http://www.sneakysunday.com</w:t>
        </w:r>
      </w:hyperlink>
    </w:p>
    <w:p w:rsidR="00902E9F" w:rsidRPr="00902E9F" w:rsidRDefault="00902E9F" w:rsidP="00902E9F">
      <w:r w:rsidRPr="00902E9F">
        <w:t>SneakySunday.com provides upscale recommendations for venues (bars, restaurants, hotels, etc) and events (concerts, sports, theatre, etc) based on various categories and days of the week. Similar application are also created for Mobile platforms which include iphone, android, blackberry and webOS</w:t>
      </w:r>
    </w:p>
    <w:p w:rsidR="00902E9F" w:rsidRDefault="00902E9F" w:rsidP="00902E9F">
      <w:pPr>
        <w:pStyle w:val="Heading3"/>
      </w:pPr>
      <w:r>
        <w:t xml:space="preserve">Contribution  </w:t>
      </w:r>
    </w:p>
    <w:p w:rsidR="00902E9F" w:rsidRPr="005D0E53" w:rsidRDefault="00902E9F" w:rsidP="00902E9F">
      <w:pPr>
        <w:pStyle w:val="ListBullet"/>
        <w:ind w:left="144" w:hanging="144"/>
      </w:pPr>
      <w:r w:rsidRPr="005D0E53">
        <w:t>Create the  DB layer using Linq To SQL</w:t>
      </w:r>
    </w:p>
    <w:p w:rsidR="00902E9F" w:rsidRPr="005D0E53" w:rsidRDefault="00902E9F" w:rsidP="00902E9F">
      <w:pPr>
        <w:pStyle w:val="ListBullet"/>
        <w:ind w:left="144" w:hanging="144"/>
      </w:pPr>
      <w:r w:rsidRPr="005D0E53">
        <w:t>Database design</w:t>
      </w:r>
    </w:p>
    <w:p w:rsidR="00902E9F" w:rsidRPr="005D0E53" w:rsidRDefault="00902E9F" w:rsidP="00902E9F">
      <w:pPr>
        <w:pStyle w:val="ListBullet"/>
        <w:ind w:left="144" w:hanging="144"/>
      </w:pPr>
      <w:r w:rsidRPr="005D0E53">
        <w:t>Created required Stored Proc’s, Views, Triggers, Constraints</w:t>
      </w:r>
    </w:p>
    <w:p w:rsidR="00902E9F" w:rsidRPr="005D0E53" w:rsidRDefault="00902E9F" w:rsidP="00902E9F">
      <w:pPr>
        <w:pStyle w:val="ListBullet"/>
        <w:ind w:left="144" w:hanging="144"/>
      </w:pPr>
      <w:r w:rsidRPr="005D0E53">
        <w:t>Implemented the application wide business logic</w:t>
      </w:r>
    </w:p>
    <w:p w:rsidR="00902E9F" w:rsidRPr="005D0E53" w:rsidRDefault="00902E9F" w:rsidP="00902E9F">
      <w:pPr>
        <w:pStyle w:val="ListBullet"/>
        <w:ind w:left="144" w:hanging="144"/>
      </w:pPr>
      <w:r w:rsidRPr="005D0E53">
        <w:t>Created service tier using Asp.net web services to be used by portal.</w:t>
      </w:r>
    </w:p>
    <w:p w:rsidR="00902E9F" w:rsidRPr="005D0E53" w:rsidRDefault="00902E9F" w:rsidP="00902E9F">
      <w:pPr>
        <w:pStyle w:val="ListBullet"/>
        <w:ind w:left="144" w:hanging="144"/>
      </w:pPr>
      <w:r w:rsidRPr="005D0E53">
        <w:t>Created optimized xml based services using Asp.net web services to be used by mobile devices</w:t>
      </w:r>
    </w:p>
    <w:p w:rsidR="00902E9F" w:rsidRPr="005D0E53" w:rsidRDefault="00902E9F" w:rsidP="00902E9F">
      <w:pPr>
        <w:pStyle w:val="ListBullet"/>
        <w:ind w:left="144" w:hanging="144"/>
      </w:pPr>
      <w:r w:rsidRPr="005D0E53">
        <w:t>Responsible for creating CMS for administration of website.</w:t>
      </w:r>
    </w:p>
    <w:p w:rsidR="00902E9F" w:rsidRPr="005D0E53" w:rsidRDefault="00902E9F" w:rsidP="00902E9F">
      <w:pPr>
        <w:pStyle w:val="ListBullet"/>
        <w:ind w:left="144" w:hanging="144"/>
      </w:pPr>
      <w:r w:rsidRPr="005D0E53">
        <w:t>Designed the Asp .net pages for CMS using HTML 4.0, CSS, JQuery and AJAX.</w:t>
      </w:r>
    </w:p>
    <w:p w:rsidR="00902E9F" w:rsidRPr="005D0E53" w:rsidRDefault="00902E9F" w:rsidP="00902E9F">
      <w:pPr>
        <w:pStyle w:val="ListBullet"/>
        <w:ind w:left="144" w:hanging="144"/>
      </w:pPr>
      <w:r w:rsidRPr="005D0E53">
        <w:t xml:space="preserve">Integration with social sites like </w:t>
      </w:r>
      <w:r w:rsidRPr="00902E9F">
        <w:t>Facebook</w:t>
      </w:r>
      <w:r w:rsidRPr="005D0E53">
        <w:t xml:space="preserve">, </w:t>
      </w:r>
      <w:r w:rsidRPr="00902E9F">
        <w:t>Twitter</w:t>
      </w:r>
    </w:p>
    <w:p w:rsidR="00902E9F" w:rsidRPr="005D0E53" w:rsidRDefault="00902E9F" w:rsidP="00902E9F">
      <w:pPr>
        <w:pStyle w:val="ListBullet"/>
        <w:ind w:left="144" w:hanging="144"/>
      </w:pPr>
      <w:r w:rsidRPr="005D0E53">
        <w:t>Integrated membership implementation with Facebook login.</w:t>
      </w:r>
    </w:p>
    <w:p w:rsidR="00902E9F" w:rsidRPr="005D0E53" w:rsidRDefault="00902E9F" w:rsidP="00902E9F">
      <w:pPr>
        <w:pStyle w:val="ListBullet"/>
        <w:ind w:left="144" w:hanging="144"/>
      </w:pPr>
      <w:r w:rsidRPr="005D0E53">
        <w:t>Implemented logging.</w:t>
      </w:r>
    </w:p>
    <w:p w:rsidR="00902E9F" w:rsidRPr="005D0E53" w:rsidRDefault="00902E9F" w:rsidP="00902E9F">
      <w:pPr>
        <w:pStyle w:val="ListBullet"/>
        <w:ind w:left="144" w:hanging="144"/>
      </w:pPr>
      <w:r w:rsidRPr="005D0E53">
        <w:t>Implementation of Caching.</w:t>
      </w:r>
    </w:p>
    <w:p w:rsidR="00902E9F" w:rsidRDefault="00902E9F" w:rsidP="00902E9F">
      <w:pPr>
        <w:pStyle w:val="ListBullet"/>
        <w:ind w:left="144" w:hanging="144"/>
      </w:pPr>
      <w:r w:rsidRPr="005D0E53">
        <w:t>Handling the quality team.</w:t>
      </w:r>
    </w:p>
    <w:p w:rsidR="00902E9F" w:rsidRDefault="00902E9F" w:rsidP="00902E9F">
      <w:pPr>
        <w:pStyle w:val="BodyText3"/>
        <w:rPr>
          <w:rFonts w:eastAsiaTheme="majorEastAsia" w:cstheme="majorBidi"/>
          <w:b/>
          <w:bCs/>
          <w:caps/>
          <w:sz w:val="18"/>
          <w:szCs w:val="20"/>
        </w:rPr>
      </w:pPr>
      <w:r w:rsidRPr="00902E9F">
        <w:rPr>
          <w:rFonts w:eastAsiaTheme="majorEastAsia" w:cstheme="majorBidi"/>
          <w:b/>
          <w:bCs/>
          <w:caps/>
          <w:sz w:val="18"/>
          <w:szCs w:val="20"/>
        </w:rPr>
        <w:t>Environment</w:t>
      </w:r>
      <w:r>
        <w:rPr>
          <w:rFonts w:eastAsiaTheme="majorEastAsia" w:cstheme="majorBidi"/>
          <w:b/>
          <w:bCs/>
          <w:caps/>
          <w:sz w:val="18"/>
          <w:szCs w:val="20"/>
        </w:rPr>
        <w:t xml:space="preserve"> </w:t>
      </w:r>
    </w:p>
    <w:p w:rsidR="00902E9F" w:rsidRDefault="00902E9F" w:rsidP="00902E9F">
      <w:pPr>
        <w:pStyle w:val="ListBullet"/>
        <w:numPr>
          <w:ilvl w:val="0"/>
          <w:numId w:val="0"/>
        </w:numPr>
        <w:ind w:left="360" w:hanging="360"/>
      </w:pPr>
      <w:r w:rsidRPr="00902E9F">
        <w:t>Visual studio 2010, C# 40, Asp.net 40, Silverlight 3.0,Expression Blend 3,  WCF , Linq To SQL,</w:t>
      </w:r>
      <w:r>
        <w:t xml:space="preserve">  HTML4.0,  CSS,  JQuery, Ajax, </w:t>
      </w:r>
    </w:p>
    <w:p w:rsidR="00902E9F" w:rsidRDefault="00902E9F" w:rsidP="00902E9F">
      <w:pPr>
        <w:pStyle w:val="ListBullet"/>
        <w:numPr>
          <w:ilvl w:val="0"/>
          <w:numId w:val="0"/>
        </w:numPr>
        <w:ind w:left="360" w:hanging="360"/>
        <w:rPr>
          <w:sz w:val="18"/>
          <w:szCs w:val="18"/>
        </w:rPr>
      </w:pPr>
      <w:r w:rsidRPr="00902E9F">
        <w:t>Flash</w:t>
      </w:r>
    </w:p>
    <w:p w:rsidR="00902E9F" w:rsidRDefault="00902E9F" w:rsidP="00902E9F">
      <w:pPr>
        <w:pStyle w:val="BodyText3"/>
        <w:ind w:left="720"/>
      </w:pPr>
    </w:p>
    <w:p w:rsidR="00902E9F" w:rsidRDefault="00902E9F" w:rsidP="00902E9F">
      <w:pPr>
        <w:pStyle w:val="BodyText"/>
        <w:rPr>
          <w:rFonts w:ascii="Palatino Linotype" w:hAnsi="Palatino Linotype"/>
          <w:b/>
          <w:bCs/>
          <w:sz w:val="20"/>
        </w:rPr>
      </w:pPr>
    </w:p>
    <w:p w:rsidR="00902E9F" w:rsidRDefault="00902E9F" w:rsidP="00902E9F">
      <w:pPr>
        <w:pStyle w:val="BodyText3"/>
        <w:spacing w:before="0" w:after="0" w:line="240" w:lineRule="auto"/>
      </w:pPr>
      <w:r w:rsidRPr="00902E9F">
        <w:rPr>
          <w:rFonts w:eastAsiaTheme="majorEastAsia" w:cstheme="majorBidi"/>
          <w:b/>
          <w:bCs/>
          <w:sz w:val="24"/>
          <w:szCs w:val="26"/>
        </w:rPr>
        <w:t xml:space="preserve">Kshamta/ Rozgar (POC)  </w:t>
      </w:r>
      <w:hyperlink r:id="rId9" w:history="1">
        <w:r w:rsidRPr="000E0515">
          <w:rPr>
            <w:rStyle w:val="Hyperlink"/>
            <w:b/>
            <w:bCs/>
          </w:rPr>
          <w:t>http://www.kshamtaonline.com/</w:t>
        </w:r>
      </w:hyperlink>
    </w:p>
    <w:p w:rsidR="00902E9F" w:rsidRDefault="00902E9F" w:rsidP="00902E9F">
      <w:r w:rsidRPr="00902E9F">
        <w:t>Kshamta is</w:t>
      </w:r>
      <w:r w:rsidRPr="000E0515">
        <w:t xml:space="preserve"> a web based portal designed as a training initiative by </w:t>
      </w:r>
      <w:r w:rsidRPr="00902E9F">
        <w:t>Indian Army</w:t>
      </w:r>
      <w:r w:rsidRPr="000E0515">
        <w:t xml:space="preserve"> and </w:t>
      </w:r>
      <w:r w:rsidRPr="00902E9F">
        <w:t>Microsoft</w:t>
      </w:r>
      <w:r w:rsidRPr="000E0515">
        <w:t xml:space="preserve"> to improve and certify IT and English communication and Soft skills of Army personal. This portal  is a complete cloud based solution and provides courses and assessment in IT  and English through interactive Silverlight UI  </w:t>
      </w:r>
    </w:p>
    <w:p w:rsidR="00902E9F" w:rsidRDefault="00902E9F" w:rsidP="00902E9F">
      <w:pPr>
        <w:pStyle w:val="Heading3"/>
      </w:pPr>
      <w:r>
        <w:t xml:space="preserve">Contribution </w:t>
      </w:r>
    </w:p>
    <w:p w:rsidR="00902E9F" w:rsidRPr="000E0515" w:rsidRDefault="00902E9F" w:rsidP="00902E9F">
      <w:pPr>
        <w:pStyle w:val="ListBullet"/>
        <w:ind w:left="144" w:hanging="144"/>
      </w:pPr>
      <w:r w:rsidRPr="000E0515">
        <w:t>Client interaction to analyze and understand  the portal target audience and  architecture</w:t>
      </w:r>
    </w:p>
    <w:p w:rsidR="00902E9F" w:rsidRPr="000E0515" w:rsidRDefault="00902E9F" w:rsidP="00902E9F">
      <w:pPr>
        <w:pStyle w:val="ListBullet"/>
        <w:ind w:left="144" w:hanging="144"/>
      </w:pPr>
      <w:r w:rsidRPr="000E0515">
        <w:t>Created low level design and discussions with client.</w:t>
      </w:r>
    </w:p>
    <w:p w:rsidR="00902E9F" w:rsidRPr="000E0515" w:rsidRDefault="00902E9F" w:rsidP="00902E9F">
      <w:pPr>
        <w:pStyle w:val="ListBullet"/>
        <w:ind w:left="144" w:hanging="144"/>
      </w:pPr>
      <w:r w:rsidRPr="000E0515">
        <w:t>Created Front-end in Asp.net and Silverlight</w:t>
      </w:r>
    </w:p>
    <w:p w:rsidR="00902E9F" w:rsidRPr="000E0515" w:rsidRDefault="00902E9F" w:rsidP="00902E9F">
      <w:pPr>
        <w:pStyle w:val="ListBullet"/>
        <w:ind w:left="144" w:hanging="144"/>
      </w:pPr>
      <w:r w:rsidRPr="000E0515">
        <w:t xml:space="preserve">Created Data Tier using ADO.Net and Linq and Service tier using WCF for Silverlight consumption. </w:t>
      </w:r>
    </w:p>
    <w:p w:rsidR="00902E9F" w:rsidRPr="000E0515" w:rsidRDefault="00902E9F" w:rsidP="00902E9F">
      <w:pPr>
        <w:pStyle w:val="ListBullet"/>
        <w:ind w:left="144" w:hanging="144"/>
      </w:pPr>
      <w:r w:rsidRPr="000E0515">
        <w:t>Created All Courses and Registered course module</w:t>
      </w:r>
    </w:p>
    <w:p w:rsidR="00902E9F" w:rsidRPr="000E0515" w:rsidRDefault="00902E9F" w:rsidP="00902E9F">
      <w:pPr>
        <w:pStyle w:val="ListBullet"/>
        <w:ind w:left="144" w:hanging="144"/>
      </w:pPr>
      <w:r w:rsidRPr="000E0515">
        <w:t>Created   Silverlight video player and added callback features.</w:t>
      </w:r>
    </w:p>
    <w:p w:rsidR="00902E9F" w:rsidRPr="000E0515" w:rsidRDefault="00902E9F" w:rsidP="00902E9F">
      <w:pPr>
        <w:pStyle w:val="ListBullet"/>
        <w:ind w:left="144" w:hanging="144"/>
      </w:pPr>
      <w:r w:rsidRPr="000E0515">
        <w:t>Implemented logging.</w:t>
      </w:r>
    </w:p>
    <w:p w:rsidR="00902E9F" w:rsidRPr="000E0515" w:rsidRDefault="00902E9F" w:rsidP="00902E9F">
      <w:pPr>
        <w:pStyle w:val="ListBullet"/>
        <w:ind w:left="144" w:hanging="144"/>
      </w:pPr>
      <w:r w:rsidRPr="000E0515">
        <w:t>Handled the quality team.</w:t>
      </w:r>
    </w:p>
    <w:p w:rsidR="00902E9F" w:rsidRDefault="00902E9F" w:rsidP="00902E9F">
      <w:pPr>
        <w:pStyle w:val="BodyText3"/>
        <w:rPr>
          <w:rFonts w:eastAsiaTheme="majorEastAsia" w:cstheme="majorBidi"/>
          <w:b/>
          <w:bCs/>
          <w:caps/>
          <w:sz w:val="18"/>
          <w:szCs w:val="20"/>
        </w:rPr>
      </w:pPr>
      <w:r w:rsidRPr="00902E9F">
        <w:rPr>
          <w:rFonts w:eastAsiaTheme="majorEastAsia" w:cstheme="majorBidi"/>
          <w:b/>
          <w:bCs/>
          <w:caps/>
          <w:sz w:val="18"/>
          <w:szCs w:val="20"/>
        </w:rPr>
        <w:t>Environment</w:t>
      </w:r>
      <w:r>
        <w:rPr>
          <w:rFonts w:eastAsiaTheme="majorEastAsia" w:cstheme="majorBidi"/>
          <w:b/>
          <w:bCs/>
          <w:caps/>
          <w:sz w:val="18"/>
          <w:szCs w:val="20"/>
        </w:rPr>
        <w:t xml:space="preserve"> </w:t>
      </w:r>
    </w:p>
    <w:p w:rsidR="00902E9F" w:rsidRDefault="00902E9F" w:rsidP="00902E9F">
      <w:pPr>
        <w:pStyle w:val="ListBullet"/>
        <w:numPr>
          <w:ilvl w:val="0"/>
          <w:numId w:val="0"/>
        </w:numPr>
        <w:ind w:left="360" w:hanging="360"/>
      </w:pPr>
      <w:r w:rsidRPr="00902E9F">
        <w:t xml:space="preserve">Azure cloud computing, Visual studio 2008, C# 3.5, Asp.net 3.5, Silverlight 3.0,Expression Blend 3,  WCF , ADO.Net 3.5, Linq,  </w:t>
      </w:r>
    </w:p>
    <w:p w:rsidR="00902E9F" w:rsidRPr="00902E9F" w:rsidRDefault="00902E9F" w:rsidP="00902E9F">
      <w:pPr>
        <w:pStyle w:val="ListBullet"/>
        <w:numPr>
          <w:ilvl w:val="0"/>
          <w:numId w:val="0"/>
        </w:numPr>
        <w:ind w:left="360" w:hanging="360"/>
      </w:pPr>
      <w:r w:rsidRPr="00902E9F">
        <w:t>HTML4.0</w:t>
      </w:r>
      <w:r w:rsidR="00F56E7E" w:rsidRPr="00902E9F">
        <w:t>, CSS, JavaScript.</w:t>
      </w:r>
    </w:p>
    <w:p w:rsidR="00902E9F" w:rsidRDefault="00902E9F" w:rsidP="00902E9F">
      <w:pPr>
        <w:pStyle w:val="BodyText"/>
        <w:rPr>
          <w:rFonts w:ascii="Palatino Linotype" w:hAnsi="Palatino Linotype"/>
          <w:b/>
          <w:bCs/>
          <w:sz w:val="20"/>
        </w:rPr>
      </w:pPr>
    </w:p>
    <w:p w:rsidR="00902E9F" w:rsidRPr="00902E9F" w:rsidRDefault="00902E9F" w:rsidP="00902E9F">
      <w:pPr>
        <w:suppressAutoHyphens/>
        <w:spacing w:before="0" w:after="0" w:line="240" w:lineRule="auto"/>
        <w:rPr>
          <w:rFonts w:eastAsiaTheme="majorEastAsia" w:cstheme="majorBidi"/>
          <w:b/>
          <w:bCs/>
          <w:sz w:val="24"/>
          <w:szCs w:val="26"/>
        </w:rPr>
      </w:pPr>
      <w:r w:rsidRPr="00902E9F">
        <w:rPr>
          <w:rFonts w:eastAsiaTheme="majorEastAsia" w:cstheme="majorBidi"/>
          <w:b/>
          <w:bCs/>
          <w:sz w:val="24"/>
          <w:szCs w:val="26"/>
        </w:rPr>
        <w:lastRenderedPageBreak/>
        <w:t>Deccan</w:t>
      </w:r>
    </w:p>
    <w:p w:rsidR="00902E9F" w:rsidRPr="00902E9F" w:rsidRDefault="00902E9F" w:rsidP="00902E9F">
      <w:r w:rsidRPr="00902E9F">
        <w:t xml:space="preserve">Deccan is a complete rich client experience on Television for Windows Live services such as contacts, local search,   Photos, Calendar, Reminders </w:t>
      </w:r>
      <w:r w:rsidR="00F56E7E" w:rsidRPr="00902E9F">
        <w:t xml:space="preserve">etc. </w:t>
      </w:r>
      <w:r w:rsidRPr="00902E9F">
        <w:t>This would allow users of to always remain connected with their friends and family through a web interface presented through setup box on the television.</w:t>
      </w:r>
    </w:p>
    <w:p w:rsidR="00902E9F" w:rsidRPr="00570805" w:rsidRDefault="00902E9F" w:rsidP="00570805">
      <w:r w:rsidRPr="00570805">
        <w:t>It provides features such as</w:t>
      </w:r>
    </w:p>
    <w:p w:rsidR="00902E9F" w:rsidRPr="00570805" w:rsidRDefault="00902E9F" w:rsidP="00570805">
      <w:pPr>
        <w:pStyle w:val="ListBullet"/>
        <w:ind w:left="144" w:hanging="144"/>
      </w:pPr>
      <w:r w:rsidRPr="00570805">
        <w:t>ability to get information through widgets</w:t>
      </w:r>
    </w:p>
    <w:p w:rsidR="00902E9F" w:rsidRPr="00570805" w:rsidRDefault="00902E9F" w:rsidP="00570805">
      <w:pPr>
        <w:pStyle w:val="ListBullet"/>
        <w:ind w:left="144" w:hanging="144"/>
      </w:pPr>
      <w:r w:rsidRPr="00570805">
        <w:t>to see events that are scheduled in the next three days in his/her Live calendar</w:t>
      </w:r>
    </w:p>
    <w:p w:rsidR="00902E9F" w:rsidRPr="00570805" w:rsidRDefault="00902E9F" w:rsidP="00570805">
      <w:pPr>
        <w:pStyle w:val="ListBullet"/>
        <w:ind w:left="144" w:hanging="144"/>
      </w:pPr>
      <w:r w:rsidRPr="00570805">
        <w:t xml:space="preserve">to see updates about photos shared with him/albums added </w:t>
      </w:r>
      <w:r w:rsidR="00F56E7E" w:rsidRPr="00570805">
        <w:t>etc.</w:t>
      </w:r>
      <w:r w:rsidRPr="00570805">
        <w:t xml:space="preserve"> in his/her network</w:t>
      </w:r>
    </w:p>
    <w:p w:rsidR="00902E9F" w:rsidRPr="00570805" w:rsidRDefault="00902E9F" w:rsidP="00570805">
      <w:pPr>
        <w:pStyle w:val="ListBullet"/>
        <w:ind w:left="144" w:hanging="144"/>
      </w:pPr>
      <w:r w:rsidRPr="00570805">
        <w:t>to launch all Deccan applications like calendar/photo sharing/local search through the home page</w:t>
      </w:r>
    </w:p>
    <w:p w:rsidR="00902E9F" w:rsidRPr="00570805" w:rsidRDefault="00F56E7E" w:rsidP="00570805">
      <w:pPr>
        <w:pStyle w:val="ListBullet"/>
        <w:ind w:left="144" w:hanging="144"/>
      </w:pPr>
      <w:r w:rsidRPr="00570805">
        <w:t>Ability</w:t>
      </w:r>
      <w:r w:rsidR="00902E9F" w:rsidRPr="00570805">
        <w:t xml:space="preserve"> to switch across Widgets, What’s New and Applications.</w:t>
      </w:r>
    </w:p>
    <w:p w:rsidR="00902E9F" w:rsidRDefault="00902E9F" w:rsidP="00570805">
      <w:pPr>
        <w:pStyle w:val="Heading3"/>
      </w:pPr>
      <w:r>
        <w:t>Contribution</w:t>
      </w:r>
      <w:r w:rsidR="00570805">
        <w:t xml:space="preserve"> </w:t>
      </w:r>
    </w:p>
    <w:p w:rsidR="00902E9F" w:rsidRPr="00570805" w:rsidRDefault="00902E9F" w:rsidP="00570805">
      <w:pPr>
        <w:pStyle w:val="ListBullet"/>
        <w:ind w:left="144" w:hanging="144"/>
      </w:pPr>
      <w:r w:rsidRPr="00570805">
        <w:t>Client interaction to analyze and understand  the portal target audience and  architecture</w:t>
      </w:r>
    </w:p>
    <w:p w:rsidR="00902E9F" w:rsidRPr="00570805" w:rsidRDefault="00902E9F" w:rsidP="00570805">
      <w:pPr>
        <w:pStyle w:val="ListBullet"/>
        <w:ind w:left="144" w:hanging="144"/>
      </w:pPr>
      <w:r w:rsidRPr="00570805">
        <w:t>Created low level design and discussions with client.</w:t>
      </w:r>
    </w:p>
    <w:p w:rsidR="00902E9F" w:rsidRPr="00570805" w:rsidRDefault="00902E9F" w:rsidP="00570805">
      <w:pPr>
        <w:pStyle w:val="ListBullet"/>
        <w:ind w:left="144" w:hanging="144"/>
      </w:pPr>
      <w:r w:rsidRPr="00570805">
        <w:t>Worked in the development of the Photo Sharing feature.</w:t>
      </w:r>
    </w:p>
    <w:p w:rsidR="00902E9F" w:rsidRPr="00570805" w:rsidRDefault="00902E9F" w:rsidP="00570805">
      <w:pPr>
        <w:pStyle w:val="ListBullet"/>
        <w:ind w:left="144" w:hanging="144"/>
      </w:pPr>
      <w:r w:rsidRPr="00570805">
        <w:t>Created Silverlight Custom Control to visually present the thumbnails and photos.</w:t>
      </w:r>
    </w:p>
    <w:p w:rsidR="00902E9F" w:rsidRPr="00570805" w:rsidRDefault="00902E9F" w:rsidP="00570805">
      <w:pPr>
        <w:pStyle w:val="ListBullet"/>
        <w:ind w:left="144" w:hanging="144"/>
      </w:pPr>
      <w:r w:rsidRPr="00570805">
        <w:t>Implemented the Add Service.</w:t>
      </w:r>
    </w:p>
    <w:p w:rsidR="00902E9F" w:rsidRPr="00570805" w:rsidRDefault="00902E9F" w:rsidP="00570805">
      <w:pPr>
        <w:pStyle w:val="ListBullet"/>
        <w:ind w:left="144" w:hanging="144"/>
      </w:pPr>
      <w:r w:rsidRPr="00570805">
        <w:t>Unit testing in Silverlight.</w:t>
      </w:r>
    </w:p>
    <w:p w:rsidR="00902E9F" w:rsidRPr="00570805" w:rsidRDefault="00902E9F" w:rsidP="00570805">
      <w:pPr>
        <w:pStyle w:val="ListBullet"/>
        <w:ind w:left="144" w:hanging="144"/>
      </w:pPr>
      <w:r w:rsidRPr="00570805">
        <w:t>Handled the quality team.</w:t>
      </w:r>
    </w:p>
    <w:p w:rsidR="00570805" w:rsidRDefault="00902E9F" w:rsidP="00570805">
      <w:pPr>
        <w:pStyle w:val="BodyText3"/>
        <w:rPr>
          <w:rFonts w:eastAsiaTheme="majorEastAsia" w:cstheme="majorBidi"/>
          <w:b/>
          <w:bCs/>
          <w:caps/>
          <w:sz w:val="18"/>
          <w:szCs w:val="20"/>
        </w:rPr>
      </w:pPr>
      <w:r w:rsidRPr="00570805">
        <w:rPr>
          <w:rFonts w:eastAsiaTheme="majorEastAsia" w:cstheme="majorBidi"/>
          <w:b/>
          <w:bCs/>
          <w:caps/>
          <w:sz w:val="18"/>
          <w:szCs w:val="20"/>
        </w:rPr>
        <w:t>Environment</w:t>
      </w:r>
      <w:r w:rsidR="00570805">
        <w:rPr>
          <w:rFonts w:eastAsiaTheme="majorEastAsia" w:cstheme="majorBidi"/>
          <w:b/>
          <w:bCs/>
          <w:caps/>
          <w:sz w:val="18"/>
          <w:szCs w:val="20"/>
        </w:rPr>
        <w:t xml:space="preserve"> </w:t>
      </w:r>
    </w:p>
    <w:p w:rsidR="00570805" w:rsidRDefault="00902E9F" w:rsidP="00570805">
      <w:pPr>
        <w:pStyle w:val="ListBullet"/>
        <w:numPr>
          <w:ilvl w:val="0"/>
          <w:numId w:val="0"/>
        </w:numPr>
        <w:ind w:left="360" w:hanging="360"/>
      </w:pPr>
      <w:r w:rsidRPr="000E0515">
        <w:t xml:space="preserve">Windows server 2003, VSTS 2008, C#, Silverlight 3.0, WCF, HTML4.0, Expression Blend, Expression Encoder, Silverlight Unit </w:t>
      </w:r>
    </w:p>
    <w:p w:rsidR="00902E9F" w:rsidRDefault="00F56E7E" w:rsidP="00570805">
      <w:pPr>
        <w:pStyle w:val="ListBullet"/>
        <w:numPr>
          <w:ilvl w:val="0"/>
          <w:numId w:val="0"/>
        </w:numPr>
        <w:ind w:left="360" w:hanging="360"/>
      </w:pPr>
      <w:r w:rsidRPr="000E0515">
        <w:t>Testing</w:t>
      </w:r>
      <w:r w:rsidR="00902E9F" w:rsidRPr="000E0515">
        <w:t xml:space="preserve"> framework.</w:t>
      </w:r>
    </w:p>
    <w:p w:rsidR="00902E9F" w:rsidRDefault="00902E9F" w:rsidP="00902E9F">
      <w:pPr>
        <w:pStyle w:val="BodyText3"/>
        <w:ind w:left="360"/>
      </w:pPr>
      <w:r>
        <w:tab/>
      </w:r>
      <w:r>
        <w:tab/>
      </w:r>
    </w:p>
    <w:p w:rsidR="00902E9F" w:rsidRPr="00570805" w:rsidRDefault="00902E9F" w:rsidP="00570805">
      <w:pPr>
        <w:suppressAutoHyphens/>
        <w:spacing w:before="0" w:after="0" w:line="240" w:lineRule="auto"/>
        <w:rPr>
          <w:rFonts w:eastAsiaTheme="majorEastAsia" w:cstheme="majorBidi"/>
          <w:b/>
          <w:bCs/>
          <w:sz w:val="24"/>
          <w:szCs w:val="26"/>
        </w:rPr>
      </w:pPr>
      <w:r w:rsidRPr="00570805">
        <w:rPr>
          <w:rFonts w:eastAsiaTheme="majorEastAsia" w:cstheme="majorBidi"/>
          <w:b/>
          <w:bCs/>
          <w:sz w:val="24"/>
          <w:szCs w:val="26"/>
        </w:rPr>
        <w:t>EMIG-Labs</w:t>
      </w:r>
    </w:p>
    <w:p w:rsidR="00902E9F" w:rsidRPr="000E0515" w:rsidRDefault="00902E9F" w:rsidP="00570805">
      <w:r w:rsidRPr="00570805">
        <w:t xml:space="preserve">EMIG-Labs </w:t>
      </w:r>
      <w:r w:rsidR="00F56E7E" w:rsidRPr="000E0515">
        <w:t>are</w:t>
      </w:r>
      <w:r w:rsidRPr="000E0515">
        <w:t xml:space="preserve"> a web based portal completely designed using SharePoint server 2007. This portal has been designed to showcase all the products created within Emerging Market Incubation group. </w:t>
      </w:r>
    </w:p>
    <w:p w:rsidR="00902E9F" w:rsidRDefault="00902E9F" w:rsidP="00570805">
      <w:pPr>
        <w:pStyle w:val="BodyText3"/>
      </w:pPr>
      <w:r w:rsidRPr="000E0515">
        <w:t>It constitutes Products overview, project details, blogs, Videos section, Wiki, Document Libraries, Team sites, Discussion forums.</w:t>
      </w:r>
    </w:p>
    <w:p w:rsidR="00902E9F" w:rsidRDefault="00902E9F" w:rsidP="00570805">
      <w:pPr>
        <w:pStyle w:val="Heading3"/>
      </w:pPr>
      <w:r>
        <w:t>Contribution</w:t>
      </w:r>
      <w:r w:rsidR="00570805">
        <w:t xml:space="preserve"> </w:t>
      </w:r>
    </w:p>
    <w:p w:rsidR="00902E9F" w:rsidRPr="000E0515" w:rsidRDefault="00902E9F" w:rsidP="00570805">
      <w:pPr>
        <w:pStyle w:val="ListBullet"/>
        <w:ind w:left="144" w:hanging="144"/>
      </w:pPr>
      <w:r w:rsidRPr="000E0515">
        <w:t>Client interaction to analyze and understand  the portal target audience and  architecture</w:t>
      </w:r>
    </w:p>
    <w:p w:rsidR="00902E9F" w:rsidRPr="000E0515" w:rsidRDefault="00902E9F" w:rsidP="00570805">
      <w:pPr>
        <w:pStyle w:val="ListBullet"/>
        <w:ind w:left="144" w:hanging="144"/>
      </w:pPr>
      <w:r w:rsidRPr="000E0515">
        <w:t>Created low level design and discussions with client.</w:t>
      </w:r>
    </w:p>
    <w:p w:rsidR="00902E9F" w:rsidRPr="000E0515" w:rsidRDefault="00902E9F" w:rsidP="00570805">
      <w:pPr>
        <w:pStyle w:val="ListBullet"/>
        <w:ind w:left="144" w:hanging="144"/>
      </w:pPr>
      <w:r w:rsidRPr="000E0515">
        <w:t>Setup for SharePoint server 2007 in farm.</w:t>
      </w:r>
    </w:p>
    <w:p w:rsidR="00902E9F" w:rsidRPr="000E0515" w:rsidRDefault="00902E9F" w:rsidP="00570805">
      <w:pPr>
        <w:pStyle w:val="ListBullet"/>
        <w:ind w:left="144" w:hanging="144"/>
      </w:pPr>
      <w:r w:rsidRPr="000E0515">
        <w:t>Developed web parts.</w:t>
      </w:r>
    </w:p>
    <w:p w:rsidR="00902E9F" w:rsidRPr="000E0515" w:rsidRDefault="00902E9F" w:rsidP="00570805">
      <w:pPr>
        <w:pStyle w:val="ListBullet"/>
        <w:ind w:left="144" w:hanging="144"/>
      </w:pPr>
      <w:r w:rsidRPr="000E0515">
        <w:t>UI design using from scratch according Product’s theme.</w:t>
      </w:r>
    </w:p>
    <w:p w:rsidR="00902E9F" w:rsidRPr="000E0515" w:rsidRDefault="00902E9F" w:rsidP="00570805">
      <w:pPr>
        <w:pStyle w:val="ListBullet"/>
        <w:ind w:left="144" w:hanging="144"/>
      </w:pPr>
      <w:r w:rsidRPr="000E0515">
        <w:t>Designed the html pages.</w:t>
      </w:r>
    </w:p>
    <w:p w:rsidR="00902E9F" w:rsidRPr="000E0515" w:rsidRDefault="00902E9F" w:rsidP="00570805">
      <w:pPr>
        <w:pStyle w:val="ListBullet"/>
        <w:ind w:left="144" w:hanging="144"/>
      </w:pPr>
      <w:r w:rsidRPr="000E0515">
        <w:t>Created CSS for all the pages.</w:t>
      </w:r>
    </w:p>
    <w:p w:rsidR="00902E9F" w:rsidRPr="000E0515" w:rsidRDefault="00902E9F" w:rsidP="00570805">
      <w:pPr>
        <w:pStyle w:val="ListBullet"/>
        <w:ind w:left="144" w:hanging="144"/>
      </w:pPr>
      <w:r w:rsidRPr="000E0515">
        <w:t>Created all content for the portal.</w:t>
      </w:r>
    </w:p>
    <w:p w:rsidR="00902E9F" w:rsidRPr="000E0515" w:rsidRDefault="00902E9F" w:rsidP="00570805">
      <w:pPr>
        <w:pStyle w:val="ListBullet"/>
        <w:ind w:left="144" w:hanging="144"/>
      </w:pPr>
      <w:r w:rsidRPr="000E0515">
        <w:t>Designed and implemented admin modules.</w:t>
      </w:r>
    </w:p>
    <w:p w:rsidR="00902E9F" w:rsidRDefault="00902E9F" w:rsidP="00570805">
      <w:pPr>
        <w:pStyle w:val="ListBullet"/>
        <w:ind w:left="144" w:hanging="144"/>
      </w:pPr>
      <w:r w:rsidRPr="000E0515">
        <w:t>Devised roles and security.</w:t>
      </w:r>
    </w:p>
    <w:p w:rsidR="00570805" w:rsidRDefault="00902E9F" w:rsidP="00570805">
      <w:pPr>
        <w:pStyle w:val="BodyText3"/>
        <w:rPr>
          <w:rFonts w:eastAsiaTheme="majorEastAsia" w:cstheme="majorBidi"/>
          <w:b/>
          <w:bCs/>
          <w:caps/>
          <w:sz w:val="18"/>
          <w:szCs w:val="20"/>
        </w:rPr>
      </w:pPr>
      <w:r w:rsidRPr="00570805">
        <w:rPr>
          <w:rFonts w:eastAsiaTheme="majorEastAsia" w:cstheme="majorBidi"/>
          <w:b/>
          <w:bCs/>
          <w:caps/>
          <w:sz w:val="18"/>
          <w:szCs w:val="20"/>
        </w:rPr>
        <w:t>Environment</w:t>
      </w:r>
      <w:r w:rsidR="00570805">
        <w:rPr>
          <w:rFonts w:eastAsiaTheme="majorEastAsia" w:cstheme="majorBidi"/>
          <w:b/>
          <w:bCs/>
          <w:caps/>
          <w:sz w:val="18"/>
          <w:szCs w:val="20"/>
        </w:rPr>
        <w:t xml:space="preserve"> </w:t>
      </w:r>
    </w:p>
    <w:p w:rsidR="00570805" w:rsidRDefault="00902E9F" w:rsidP="00570805">
      <w:pPr>
        <w:pStyle w:val="ListBullet"/>
        <w:numPr>
          <w:ilvl w:val="0"/>
          <w:numId w:val="0"/>
        </w:numPr>
        <w:ind w:left="360" w:hanging="360"/>
      </w:pPr>
      <w:r>
        <w:t xml:space="preserve"> </w:t>
      </w:r>
      <w:r w:rsidRPr="00570805">
        <w:t xml:space="preserve">Windows server 2008, SharePoint server (MOSS) 2007, Visual studio 2008, C# Asp.net 3.5, HTML4.0, CSS, JavaScript. Adobe </w:t>
      </w:r>
    </w:p>
    <w:p w:rsidR="00902E9F" w:rsidRDefault="00902E9F" w:rsidP="00570805">
      <w:pPr>
        <w:pStyle w:val="ListBullet"/>
        <w:numPr>
          <w:ilvl w:val="0"/>
          <w:numId w:val="0"/>
        </w:numPr>
        <w:ind w:left="360" w:hanging="360"/>
      </w:pPr>
      <w:r w:rsidRPr="00570805">
        <w:t>Photoshop, SharePoint designer.</w:t>
      </w:r>
    </w:p>
    <w:p w:rsidR="00902E9F" w:rsidRDefault="00902E9F" w:rsidP="00902E9F">
      <w:pPr>
        <w:pStyle w:val="BodyText3"/>
        <w:ind w:left="720"/>
      </w:pPr>
    </w:p>
    <w:p w:rsidR="00902E9F" w:rsidRPr="00570805" w:rsidRDefault="00902E9F" w:rsidP="00570805">
      <w:pPr>
        <w:suppressAutoHyphens/>
        <w:spacing w:before="0" w:after="0" w:line="240" w:lineRule="auto"/>
        <w:rPr>
          <w:rFonts w:eastAsiaTheme="majorEastAsia" w:cstheme="majorBidi"/>
          <w:b/>
          <w:bCs/>
          <w:sz w:val="24"/>
          <w:szCs w:val="26"/>
        </w:rPr>
      </w:pPr>
      <w:r w:rsidRPr="00570805">
        <w:rPr>
          <w:rFonts w:eastAsiaTheme="majorEastAsia" w:cstheme="majorBidi"/>
          <w:b/>
          <w:bCs/>
          <w:sz w:val="24"/>
          <w:szCs w:val="26"/>
        </w:rPr>
        <w:lastRenderedPageBreak/>
        <w:t>Phone Data Manager</w:t>
      </w:r>
    </w:p>
    <w:p w:rsidR="00902E9F" w:rsidRPr="000E0515" w:rsidRDefault="00902E9F" w:rsidP="00570805">
      <w:r w:rsidRPr="000E0515">
        <w:t xml:space="preserve">Mobile Integration PC application is intended to enable end-users to successfully sync their contact data and backup their mobile phone data including images, videos, and music. Contact data will be synced with Windows Live contacts / Hotmail contacts/ Passport contacts on the web. Other mobile phone data is targeted as local data backup only. </w:t>
      </w:r>
    </w:p>
    <w:p w:rsidR="00902E9F" w:rsidRPr="000E0515" w:rsidRDefault="00902E9F" w:rsidP="00570805">
      <w:r w:rsidRPr="000E0515">
        <w:t xml:space="preserve">The scope of this project is to create a middle tier PC application that allows the user to sync all his contacts data with a Windows Live contacts over the web connection that a desktop PC has access to. </w:t>
      </w:r>
    </w:p>
    <w:p w:rsidR="00902E9F" w:rsidRPr="000E0515" w:rsidRDefault="00902E9F" w:rsidP="00570805">
      <w:r w:rsidRPr="000E0515">
        <w:t>The experience will be the same for home desktop machines and Internet café kiosk machines. However the home desktop environment will allow the user to upload all data to the local hard drive and sync contacts on Live; the Internet model will warn the user before storing any local data. The Internet kiosk model will delete any pairings made with the phone. The application will support connectivity via wireless PAN over Bluetooth or direct connection using USB data cable.</w:t>
      </w:r>
    </w:p>
    <w:p w:rsidR="00902E9F" w:rsidRDefault="00902E9F" w:rsidP="00570805">
      <w:pPr>
        <w:pStyle w:val="Heading3"/>
      </w:pPr>
      <w:r>
        <w:t>Contribution</w:t>
      </w:r>
      <w:r w:rsidR="00570805">
        <w:t xml:space="preserve"> </w:t>
      </w:r>
    </w:p>
    <w:p w:rsidR="00902E9F" w:rsidRPr="00570805" w:rsidRDefault="00902E9F" w:rsidP="00570805">
      <w:pPr>
        <w:pStyle w:val="ListBullet"/>
        <w:ind w:left="144" w:hanging="144"/>
      </w:pPr>
      <w:r w:rsidRPr="00570805">
        <w:t>Client interaction to analyze the automation and testing requirements</w:t>
      </w:r>
    </w:p>
    <w:p w:rsidR="00902E9F" w:rsidRPr="00570805" w:rsidRDefault="00902E9F" w:rsidP="00570805">
      <w:pPr>
        <w:pStyle w:val="ListBullet"/>
        <w:ind w:left="144" w:hanging="144"/>
      </w:pPr>
      <w:r w:rsidRPr="00570805">
        <w:t>Created low level design for the automation application.</w:t>
      </w:r>
    </w:p>
    <w:p w:rsidR="00902E9F" w:rsidRPr="00570805" w:rsidRDefault="00902E9F" w:rsidP="00570805">
      <w:pPr>
        <w:pStyle w:val="ListBullet"/>
        <w:ind w:left="144" w:hanging="144"/>
      </w:pPr>
      <w:r w:rsidRPr="00570805">
        <w:t>Created front end screens using WPF.</w:t>
      </w:r>
    </w:p>
    <w:p w:rsidR="00902E9F" w:rsidRPr="00570805" w:rsidRDefault="00902E9F" w:rsidP="00570805">
      <w:pPr>
        <w:pStyle w:val="ListBullet"/>
        <w:ind w:left="144" w:hanging="144"/>
      </w:pPr>
      <w:r w:rsidRPr="00570805">
        <w:t>Developed a Windows Live Contact API tool using C# .Net 3.0 and Live contact API’s</w:t>
      </w:r>
    </w:p>
    <w:p w:rsidR="00902E9F" w:rsidRPr="00570805" w:rsidRDefault="00902E9F" w:rsidP="00570805">
      <w:pPr>
        <w:pStyle w:val="ListBullet"/>
        <w:ind w:left="144" w:hanging="144"/>
      </w:pPr>
      <w:r w:rsidRPr="00570805">
        <w:t>Involved in preparing Help documents and troubleshooting links</w:t>
      </w:r>
    </w:p>
    <w:p w:rsidR="00902E9F" w:rsidRPr="00570805" w:rsidRDefault="00902E9F" w:rsidP="00570805">
      <w:pPr>
        <w:pStyle w:val="ListBullet"/>
        <w:ind w:left="144" w:hanging="144"/>
      </w:pPr>
      <w:r w:rsidRPr="00570805">
        <w:t>Handled the quality team.</w:t>
      </w:r>
    </w:p>
    <w:p w:rsidR="00570805" w:rsidRDefault="00902E9F" w:rsidP="00570805">
      <w:pPr>
        <w:pStyle w:val="BodyText3"/>
        <w:rPr>
          <w:rFonts w:eastAsiaTheme="majorEastAsia" w:cstheme="majorBidi"/>
          <w:b/>
          <w:bCs/>
          <w:caps/>
          <w:sz w:val="18"/>
          <w:szCs w:val="20"/>
        </w:rPr>
      </w:pPr>
      <w:r w:rsidRPr="00570805">
        <w:rPr>
          <w:rFonts w:eastAsiaTheme="majorEastAsia" w:cstheme="majorBidi"/>
          <w:b/>
          <w:bCs/>
          <w:caps/>
          <w:sz w:val="18"/>
          <w:szCs w:val="20"/>
        </w:rPr>
        <w:t>Environment</w:t>
      </w:r>
      <w:r w:rsidR="00570805">
        <w:rPr>
          <w:rFonts w:eastAsiaTheme="majorEastAsia" w:cstheme="majorBidi"/>
          <w:b/>
          <w:bCs/>
          <w:caps/>
          <w:sz w:val="18"/>
          <w:szCs w:val="20"/>
        </w:rPr>
        <w:t xml:space="preserve"> </w:t>
      </w:r>
    </w:p>
    <w:p w:rsidR="00902E9F" w:rsidRDefault="00902E9F" w:rsidP="00570805">
      <w:pPr>
        <w:pStyle w:val="ListBullet"/>
        <w:numPr>
          <w:ilvl w:val="0"/>
          <w:numId w:val="0"/>
        </w:numPr>
        <w:ind w:left="360" w:hanging="360"/>
      </w:pPr>
      <w:r w:rsidRPr="000E0515">
        <w:rPr>
          <w:rFonts w:cs="Arial"/>
        </w:rPr>
        <w:t xml:space="preserve"> </w:t>
      </w:r>
      <w:r w:rsidRPr="000E0515">
        <w:t>Windows Vista/Windows XP, C# .Net 3.0, Win Forms, XML, Live Contact API, WTT2.2, VSTS 2008, Rest Services</w:t>
      </w:r>
    </w:p>
    <w:p w:rsidR="00902E9F" w:rsidRDefault="00902E9F" w:rsidP="00902E9F">
      <w:pPr>
        <w:pStyle w:val="BodyText3"/>
        <w:ind w:left="360"/>
      </w:pPr>
    </w:p>
    <w:p w:rsidR="00902E9F" w:rsidRPr="00570805" w:rsidRDefault="00902E9F" w:rsidP="00570805">
      <w:pPr>
        <w:suppressAutoHyphens/>
        <w:spacing w:before="0" w:after="0" w:line="240" w:lineRule="auto"/>
        <w:rPr>
          <w:rFonts w:eastAsiaTheme="majorEastAsia" w:cstheme="majorBidi"/>
          <w:b/>
          <w:bCs/>
          <w:sz w:val="24"/>
          <w:szCs w:val="26"/>
        </w:rPr>
      </w:pPr>
      <w:r w:rsidRPr="00570805">
        <w:rPr>
          <w:rFonts w:eastAsiaTheme="majorEastAsia" w:cstheme="majorBidi"/>
          <w:b/>
          <w:bCs/>
          <w:sz w:val="24"/>
          <w:szCs w:val="26"/>
        </w:rPr>
        <w:t>NINEMSN-PF</w:t>
      </w:r>
    </w:p>
    <w:p w:rsidR="00902E9F" w:rsidRPr="000E0515" w:rsidRDefault="00902E9F" w:rsidP="00570805">
      <w:r w:rsidRPr="000E0515">
        <w:t xml:space="preserve">Aztecsoft defined process framework automation for Ninemsn at Process and Project Level. Aztecsoft will be integrating Microsoft Team Foundation Server 2005, Microsoft Project Server 2003, Microsoft SQL Server 2005 Enterprise Edition, Microsoft Visual Studio Team Suite 2005, Microsoft Project Professional 2003, Team System Web Access (formerly known as Team Plain) and Microsoft Office 2003 to implement this automation framework. </w:t>
      </w:r>
    </w:p>
    <w:p w:rsidR="00902E9F" w:rsidRPr="000E0515" w:rsidRDefault="00902E9F" w:rsidP="00570805">
      <w:r w:rsidRPr="000E0515">
        <w:t>The aim of this framework is to fine tune the processes required for the Program and Project Management of Ninemsn. It also helps the customer to keep track of outsourced projects. The process framework will be aligned as per CMMI level 3 processes. Aztecsoft will be using the Microsoft CMMI Process templates and customizing it as per needs of Ninemsn.</w:t>
      </w:r>
    </w:p>
    <w:p w:rsidR="00902E9F" w:rsidRPr="00570805" w:rsidRDefault="00570805" w:rsidP="00570805">
      <w:pPr>
        <w:pStyle w:val="Heading3"/>
      </w:pPr>
      <w:r>
        <w:t xml:space="preserve">Contribution </w:t>
      </w:r>
    </w:p>
    <w:p w:rsidR="00902E9F" w:rsidRPr="00570805" w:rsidRDefault="00902E9F" w:rsidP="00570805">
      <w:pPr>
        <w:pStyle w:val="ListBullet"/>
        <w:ind w:left="144" w:hanging="144"/>
      </w:pPr>
      <w:r w:rsidRPr="00570805">
        <w:t xml:space="preserve">Understanding all the products involved (TFS, VSTS, PS 2003,PS2007)  </w:t>
      </w:r>
    </w:p>
    <w:p w:rsidR="00902E9F" w:rsidRPr="00570805" w:rsidRDefault="00902E9F" w:rsidP="00570805">
      <w:pPr>
        <w:pStyle w:val="ListBullet"/>
        <w:ind w:left="144" w:hanging="144"/>
      </w:pPr>
      <w:r w:rsidRPr="00570805">
        <w:t>Designing of Logical and Physical architecture.</w:t>
      </w:r>
    </w:p>
    <w:p w:rsidR="00902E9F" w:rsidRPr="00570805" w:rsidRDefault="00902E9F" w:rsidP="00570805">
      <w:pPr>
        <w:pStyle w:val="ListBullet"/>
        <w:ind w:left="144" w:hanging="144"/>
      </w:pPr>
      <w:r w:rsidRPr="00570805">
        <w:t>Preparation of Checklists required for implementation of Process Framework.</w:t>
      </w:r>
    </w:p>
    <w:p w:rsidR="00902E9F" w:rsidRPr="00570805" w:rsidRDefault="00902E9F" w:rsidP="00570805">
      <w:pPr>
        <w:pStyle w:val="ListBullet"/>
        <w:ind w:left="144" w:hanging="144"/>
      </w:pPr>
      <w:r w:rsidRPr="00570805">
        <w:t>Implementation and troubleshooting.</w:t>
      </w:r>
    </w:p>
    <w:p w:rsidR="00902E9F" w:rsidRPr="00570805" w:rsidRDefault="00902E9F" w:rsidP="00570805">
      <w:pPr>
        <w:pStyle w:val="ListBullet"/>
        <w:ind w:left="144" w:hanging="144"/>
      </w:pPr>
      <w:r w:rsidRPr="00570805">
        <w:t>Administered the Test labs.</w:t>
      </w:r>
    </w:p>
    <w:p w:rsidR="00902E9F" w:rsidRPr="00570805" w:rsidRDefault="00902E9F" w:rsidP="00570805">
      <w:pPr>
        <w:pStyle w:val="ListBullet"/>
        <w:ind w:left="144" w:hanging="144"/>
      </w:pPr>
      <w:r w:rsidRPr="00570805">
        <w:t>Created Admin Utility tools for simplified administration using C# .Net 2005 and TFS client API.</w:t>
      </w:r>
    </w:p>
    <w:p w:rsidR="00902E9F" w:rsidRPr="00570805" w:rsidRDefault="00902E9F" w:rsidP="00570805">
      <w:pPr>
        <w:pStyle w:val="ListBullet"/>
        <w:ind w:left="144" w:hanging="144"/>
      </w:pPr>
      <w:r w:rsidRPr="00570805">
        <w:t>Customization of process framework.</w:t>
      </w:r>
    </w:p>
    <w:p w:rsidR="00902E9F" w:rsidRPr="00570805" w:rsidRDefault="00902E9F" w:rsidP="00570805">
      <w:pPr>
        <w:pStyle w:val="ListBullet"/>
        <w:ind w:left="144" w:hanging="144"/>
      </w:pPr>
      <w:r w:rsidRPr="00570805">
        <w:t>Identifying the workflow of the Work Items required.</w:t>
      </w:r>
    </w:p>
    <w:p w:rsidR="00902E9F" w:rsidRPr="00570805" w:rsidRDefault="00902E9F" w:rsidP="00570805">
      <w:pPr>
        <w:pStyle w:val="ListBullet"/>
        <w:ind w:left="144" w:hanging="144"/>
      </w:pPr>
      <w:r w:rsidRPr="00570805">
        <w:t>Designed and developed the workflow of the Work Items.</w:t>
      </w:r>
    </w:p>
    <w:p w:rsidR="00902E9F" w:rsidRPr="00570805" w:rsidRDefault="00902E9F" w:rsidP="00570805">
      <w:pPr>
        <w:pStyle w:val="ListBullet"/>
        <w:ind w:left="144" w:hanging="144"/>
      </w:pPr>
      <w:r w:rsidRPr="00570805">
        <w:t>Developed the Process Guidance.</w:t>
      </w:r>
    </w:p>
    <w:p w:rsidR="00902E9F" w:rsidRPr="00570805" w:rsidRDefault="00902E9F" w:rsidP="00570805">
      <w:pPr>
        <w:pStyle w:val="ListBullet"/>
        <w:ind w:left="144" w:hanging="144"/>
      </w:pPr>
      <w:r w:rsidRPr="00570805">
        <w:t>Prepared content and workflows for all the Client Demos.</w:t>
      </w:r>
    </w:p>
    <w:p w:rsidR="00570805" w:rsidRDefault="00902E9F" w:rsidP="00570805">
      <w:pPr>
        <w:pStyle w:val="BodyText3"/>
        <w:rPr>
          <w:rFonts w:eastAsiaTheme="majorEastAsia" w:cstheme="majorBidi"/>
          <w:b/>
          <w:bCs/>
          <w:caps/>
          <w:sz w:val="18"/>
          <w:szCs w:val="20"/>
        </w:rPr>
      </w:pPr>
      <w:r w:rsidRPr="00570805">
        <w:rPr>
          <w:rFonts w:eastAsiaTheme="majorEastAsia" w:cstheme="majorBidi"/>
          <w:b/>
          <w:bCs/>
          <w:caps/>
          <w:sz w:val="18"/>
          <w:szCs w:val="20"/>
        </w:rPr>
        <w:t>Environment</w:t>
      </w:r>
      <w:r w:rsidR="00570805">
        <w:rPr>
          <w:rFonts w:eastAsiaTheme="majorEastAsia" w:cstheme="majorBidi"/>
          <w:b/>
          <w:bCs/>
          <w:caps/>
          <w:sz w:val="18"/>
          <w:szCs w:val="20"/>
        </w:rPr>
        <w:t xml:space="preserve"> </w:t>
      </w:r>
    </w:p>
    <w:p w:rsidR="00570805" w:rsidRDefault="00902E9F" w:rsidP="00570805">
      <w:pPr>
        <w:pStyle w:val="ListBullet"/>
        <w:numPr>
          <w:ilvl w:val="0"/>
          <w:numId w:val="0"/>
        </w:numPr>
        <w:ind w:left="360" w:hanging="360"/>
        <w:rPr>
          <w:rFonts w:cs="Arial"/>
        </w:rPr>
      </w:pPr>
      <w:r>
        <w:rPr>
          <w:rFonts w:cs="Arial"/>
        </w:rPr>
        <w:lastRenderedPageBreak/>
        <w:t xml:space="preserve">Windows server 2003/ Windows XP ,TFS 2005, Project Server 2007, TFS-Connector, SQL Server 2005, C# .Net , VSTS 2005, </w:t>
      </w:r>
    </w:p>
    <w:p w:rsidR="00902E9F" w:rsidRDefault="00902E9F" w:rsidP="00570805">
      <w:pPr>
        <w:pStyle w:val="ListBullet"/>
        <w:numPr>
          <w:ilvl w:val="0"/>
          <w:numId w:val="0"/>
        </w:numPr>
        <w:ind w:left="360" w:hanging="360"/>
        <w:rPr>
          <w:rFonts w:cs="Arial"/>
        </w:rPr>
      </w:pPr>
      <w:r>
        <w:rPr>
          <w:rFonts w:cs="Arial"/>
        </w:rPr>
        <w:t>MOSS 2007,  WSS 3.0</w:t>
      </w:r>
    </w:p>
    <w:p w:rsidR="00902E9F" w:rsidRDefault="00902E9F" w:rsidP="00902E9F">
      <w:pPr>
        <w:pStyle w:val="BodyText3"/>
        <w:ind w:left="360"/>
        <w:rPr>
          <w:b/>
          <w:bCs/>
        </w:rPr>
      </w:pPr>
    </w:p>
    <w:p w:rsidR="00902E9F" w:rsidRPr="00570805" w:rsidRDefault="00902E9F" w:rsidP="00570805">
      <w:pPr>
        <w:suppressAutoHyphens/>
        <w:spacing w:before="0" w:after="0" w:line="240" w:lineRule="auto"/>
        <w:rPr>
          <w:rFonts w:eastAsiaTheme="majorEastAsia" w:cstheme="majorBidi"/>
          <w:b/>
          <w:bCs/>
          <w:sz w:val="24"/>
          <w:szCs w:val="26"/>
        </w:rPr>
      </w:pPr>
      <w:r w:rsidRPr="00570805">
        <w:rPr>
          <w:rFonts w:eastAsiaTheme="majorEastAsia" w:cstheme="majorBidi"/>
          <w:b/>
          <w:bCs/>
          <w:sz w:val="24"/>
          <w:szCs w:val="26"/>
        </w:rPr>
        <w:t>Site Builder Kit Designer Controls</w:t>
      </w:r>
    </w:p>
    <w:p w:rsidR="00902E9F" w:rsidRPr="00570805" w:rsidRDefault="00902E9F" w:rsidP="00570805">
      <w:r w:rsidRPr="00570805">
        <w:t>The goal of the project is to create a tool with the ability to dynamically construct forms given in the table schema.</w:t>
      </w:r>
    </w:p>
    <w:p w:rsidR="00902E9F" w:rsidRPr="00570805" w:rsidRDefault="00902E9F" w:rsidP="00570805">
      <w:r w:rsidRPr="00570805">
        <w:t>This tool engages ninemsn customers in sharing their views and experience and thoughts by submitting stories/articles through ninemsn website.</w:t>
      </w:r>
    </w:p>
    <w:p w:rsidR="00570805" w:rsidRDefault="00570805" w:rsidP="00570805">
      <w:pPr>
        <w:pStyle w:val="Heading3"/>
      </w:pPr>
      <w:r>
        <w:t>Contribution</w:t>
      </w:r>
    </w:p>
    <w:p w:rsidR="00902E9F" w:rsidRPr="00570805" w:rsidRDefault="00902E9F" w:rsidP="00570805">
      <w:pPr>
        <w:pStyle w:val="ListBullet"/>
        <w:ind w:left="144" w:hanging="144"/>
      </w:pPr>
      <w:r w:rsidRPr="00570805">
        <w:t>Worked in the development of the DFD (DYNAMIC FORM DESIGNER) control.</w:t>
      </w:r>
    </w:p>
    <w:p w:rsidR="00570805" w:rsidRDefault="00902E9F" w:rsidP="00570805">
      <w:pPr>
        <w:pStyle w:val="BodyText3"/>
        <w:rPr>
          <w:rFonts w:eastAsiaTheme="majorEastAsia" w:cstheme="majorBidi"/>
          <w:b/>
          <w:bCs/>
          <w:caps/>
          <w:sz w:val="18"/>
          <w:szCs w:val="20"/>
        </w:rPr>
      </w:pPr>
      <w:r w:rsidRPr="00570805">
        <w:rPr>
          <w:rFonts w:eastAsiaTheme="majorEastAsia" w:cstheme="majorBidi"/>
          <w:b/>
          <w:bCs/>
          <w:caps/>
          <w:sz w:val="18"/>
          <w:szCs w:val="20"/>
        </w:rPr>
        <w:t>Environment</w:t>
      </w:r>
      <w:r w:rsidR="00570805">
        <w:rPr>
          <w:rFonts w:eastAsiaTheme="majorEastAsia" w:cstheme="majorBidi"/>
          <w:b/>
          <w:bCs/>
          <w:caps/>
          <w:sz w:val="18"/>
          <w:szCs w:val="20"/>
        </w:rPr>
        <w:t xml:space="preserve"> </w:t>
      </w:r>
    </w:p>
    <w:p w:rsidR="00902E9F" w:rsidRPr="00570805" w:rsidRDefault="00902E9F" w:rsidP="00570805">
      <w:pPr>
        <w:pStyle w:val="ListBullet"/>
        <w:numPr>
          <w:ilvl w:val="0"/>
          <w:numId w:val="0"/>
        </w:numPr>
        <w:ind w:left="360" w:hanging="360"/>
        <w:rPr>
          <w:rFonts w:cs="Arial"/>
        </w:rPr>
      </w:pPr>
      <w:r w:rsidRPr="00570805">
        <w:rPr>
          <w:rFonts w:cs="Arial"/>
        </w:rPr>
        <w:t>C#.Net, ASP.NET, SQL server 2005, Windows 2003</w:t>
      </w:r>
    </w:p>
    <w:p w:rsidR="00C63F13" w:rsidRPr="00012CEA" w:rsidRDefault="00C63F13" w:rsidP="00902E9F">
      <w:pPr>
        <w:pStyle w:val="Heading2"/>
      </w:pPr>
    </w:p>
    <w:sectPr w:rsidR="00C63F13" w:rsidRPr="00012CEA">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2EED" w:rsidRDefault="00012EED" w:rsidP="00012CEA">
      <w:pPr>
        <w:spacing w:before="0" w:after="0" w:line="240" w:lineRule="auto"/>
      </w:pPr>
      <w:r>
        <w:separator/>
      </w:r>
    </w:p>
  </w:endnote>
  <w:endnote w:type="continuationSeparator" w:id="0">
    <w:p w:rsidR="00012EED" w:rsidRDefault="00012EED" w:rsidP="00012CE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StarSymbol">
    <w:altName w:val="Arial Unicode MS"/>
    <w:charset w:val="00"/>
    <w:family w:val="auto"/>
    <w:pitch w:val="default"/>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Palatino Linotype">
    <w:panose1 w:val="02040502050505030304"/>
    <w:charset w:val="00"/>
    <w:family w:val="roman"/>
    <w:pitch w:val="variable"/>
    <w:sig w:usb0="E00003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19CE" w:rsidRPr="009319CE" w:rsidRDefault="00D55B99" w:rsidP="009319CE">
    <w:pPr>
      <w:pStyle w:val="Footer"/>
      <w:rPr>
        <w:rFonts w:ascii="Arial Black" w:hAnsi="Arial Black"/>
        <w:color w:val="D9D9D9" w:themeColor="background1" w:themeShade="D9"/>
        <w:spacing w:val="-60"/>
        <w:sz w:val="72"/>
        <w:szCs w:val="72"/>
      </w:rPr>
    </w:pPr>
    <w:r>
      <w:rPr>
        <w:color w:val="D9D9D9"/>
        <w:sz w:val="72"/>
        <w:szCs w:val="72"/>
      </w:rPr>
      <w:t xml:space="preserve">     </w:t>
    </w:r>
    <w:r w:rsidR="009319CE" w:rsidRPr="009319CE">
      <w:rPr>
        <w:rFonts w:ascii="Arial Black" w:hAnsi="Arial Black"/>
        <w:color w:val="D9D9D9" w:themeColor="background1" w:themeShade="D9"/>
        <w:spacing w:val="-60"/>
        <w:sz w:val="72"/>
        <w:szCs w:val="72"/>
      </w:rPr>
      <w:t>IMAGINEA</w:t>
    </w:r>
    <w:r w:rsidR="009319CE" w:rsidRPr="009319CE">
      <w:rPr>
        <w:rFonts w:cs="Arial"/>
        <w:color w:val="D9D9D9" w:themeColor="background1" w:themeShade="D9"/>
        <w:spacing w:val="-60"/>
        <w:sz w:val="72"/>
        <w:szCs w:val="72"/>
      </w:rPr>
      <w:t>PEOPLE</w:t>
    </w:r>
  </w:p>
  <w:p w:rsidR="00D55B99" w:rsidRDefault="00D55B99" w:rsidP="00C140FD">
    <w:pPr>
      <w:pStyle w:val="Footer"/>
      <w:rPr>
        <w:rStyle w:val="Emphasis"/>
      </w:rPr>
    </w:pPr>
  </w:p>
  <w:p w:rsidR="00D55B99" w:rsidRDefault="00D55B99" w:rsidP="00D55B99">
    <w:pPr>
      <w:pStyle w:val="ListBullet"/>
      <w:numPr>
        <w:ilvl w:val="0"/>
        <w:numId w:val="0"/>
      </w:numPr>
      <w:ind w:left="144" w:hanging="144"/>
      <w:rPr>
        <w:rStyle w:val="Emphasis"/>
      </w:rPr>
    </w:pPr>
    <w:r>
      <w:rPr>
        <w:rStyle w:val="Emphasis"/>
      </w:rPr>
      <w:t>CONFIDENTIAL AND PRIVATE. Not for public distribution. Copyright © 2010, Pramati Technologies Private Limited.</w:t>
    </w:r>
  </w:p>
  <w:p w:rsidR="00D55B99" w:rsidRDefault="00D55B9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2EED" w:rsidRDefault="00012EED" w:rsidP="00012CEA">
      <w:pPr>
        <w:spacing w:before="0" w:after="0" w:line="240" w:lineRule="auto"/>
      </w:pPr>
      <w:r>
        <w:separator/>
      </w:r>
    </w:p>
  </w:footnote>
  <w:footnote w:type="continuationSeparator" w:id="0">
    <w:p w:rsidR="00012EED" w:rsidRDefault="00012EED" w:rsidP="00012CEA">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2CEA" w:rsidRDefault="00C61570" w:rsidP="00C140FD">
    <w:pPr>
      <w:pStyle w:val="Header"/>
      <w:ind w:right="-144" w:firstLine="2160"/>
      <w:jc w:val="center"/>
    </w:pPr>
    <w:r>
      <w:rPr>
        <w:noProof/>
      </w:rPr>
      <w:drawing>
        <wp:anchor distT="0" distB="0" distL="114300" distR="114300" simplePos="0" relativeHeight="251659264" behindDoc="1" locked="0" layoutInCell="1" allowOverlap="1" wp14:anchorId="39ECDDBC" wp14:editId="4F035042">
          <wp:simplePos x="0" y="0"/>
          <wp:positionH relativeFrom="column">
            <wp:posOffset>5120640</wp:posOffset>
          </wp:positionH>
          <wp:positionV relativeFrom="paragraph">
            <wp:posOffset>-40005</wp:posOffset>
          </wp:positionV>
          <wp:extent cx="1261745" cy="393065"/>
          <wp:effectExtent l="0" t="0" r="0" b="6985"/>
          <wp:wrapThrough wrapText="bothSides">
            <wp:wrapPolygon edited="0">
              <wp:start x="0" y="0"/>
              <wp:lineTo x="0" y="16750"/>
              <wp:lineTo x="978" y="18843"/>
              <wp:lineTo x="8479" y="20937"/>
              <wp:lineTo x="11740" y="20937"/>
              <wp:lineTo x="21198" y="17796"/>
              <wp:lineTo x="21198" y="6281"/>
              <wp:lineTo x="12719"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61745" cy="393065"/>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1" locked="0" layoutInCell="1" allowOverlap="1" wp14:anchorId="4D2AE172" wp14:editId="0117BAB8">
              <wp:simplePos x="0" y="0"/>
              <wp:positionH relativeFrom="column">
                <wp:posOffset>6612255</wp:posOffset>
              </wp:positionH>
              <wp:positionV relativeFrom="paragraph">
                <wp:posOffset>-474345</wp:posOffset>
              </wp:positionV>
              <wp:extent cx="236220" cy="10081260"/>
              <wp:effectExtent l="0" t="0" r="0" b="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6220" cy="10081260"/>
                      </a:xfrm>
                      <a:prstGeom prst="rect">
                        <a:avLst/>
                      </a:prstGeom>
                      <a:solidFill>
                        <a:srgbClr val="00A4B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6" style="position:absolute;margin-left:520.65pt;margin-top:-37.35pt;width:18.6pt;height:793.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" fillcolor="#00a4b4" stroked="f" strokeweight="2pt">
              <v:path arrowok="t"/>
            </v:rect>
          </w:pict>
        </mc:Fallback>
      </mc:AlternateContent>
    </w:r>
    <w:r>
      <w:tab/>
    </w:r>
    <w:r>
      <w:tab/>
    </w:r>
    <w:r>
      <w:tab/>
    </w:r>
    <w:r w:rsidR="00012CEA">
      <w:t xml:space="preserve">         </w:t>
    </w:r>
    <w:r w:rsidR="00012CEA">
      <w:tab/>
    </w:r>
    <w:r w:rsidR="00012CEA">
      <w:fldChar w:fldCharType="begin"/>
    </w:r>
    <w:r w:rsidR="00012CEA">
      <w:instrText xml:space="preserve"> PAGE   \* MERGEFORMAT </w:instrText>
    </w:r>
    <w:r w:rsidR="00012CEA">
      <w:fldChar w:fldCharType="separate"/>
    </w:r>
    <w:r w:rsidR="00F56E7E">
      <w:rPr>
        <w:noProof/>
      </w:rPr>
      <w:t>1</w:t>
    </w:r>
    <w:r w:rsidR="00012CEA">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F5AC6D86"/>
    <w:lvl w:ilvl="0">
      <w:start w:val="1"/>
      <w:numFmt w:val="bullet"/>
      <w:pStyle w:val="ListBullet"/>
      <w:lvlText w:val=""/>
      <w:lvlJc w:val="left"/>
      <w:pPr>
        <w:ind w:left="360" w:hanging="360"/>
      </w:pPr>
      <w:rPr>
        <w:rFonts w:ascii="Wingdings" w:hAnsi="Wingdings" w:hint="default"/>
      </w:rPr>
    </w:lvl>
  </w:abstractNum>
  <w:abstractNum w:abstractNumId="1">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00000002"/>
    <w:multiLevelType w:val="multilevel"/>
    <w:tmpl w:val="00000002"/>
    <w:name w:val="WWNum2"/>
    <w:lvl w:ilvl="0">
      <w:start w:val="1"/>
      <w:numFmt w:val="bullet"/>
      <w:lvlText w:val=""/>
      <w:lvlJc w:val="left"/>
      <w:pPr>
        <w:tabs>
          <w:tab w:val="num" w:pos="720"/>
        </w:tabs>
        <w:ind w:left="720" w:hanging="360"/>
      </w:pPr>
      <w:rPr>
        <w:rFonts w:ascii="Symbol" w:hAnsi="Symbol"/>
        <w:sz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0000003"/>
    <w:multiLevelType w:val="multilevel"/>
    <w:tmpl w:val="00000003"/>
    <w:name w:val="WWNum3"/>
    <w:lvl w:ilvl="0">
      <w:start w:val="1"/>
      <w:numFmt w:val="bullet"/>
      <w:lvlText w:val=""/>
      <w:lvlJc w:val="left"/>
      <w:pPr>
        <w:tabs>
          <w:tab w:val="num" w:pos="1080"/>
        </w:tabs>
        <w:ind w:left="1080" w:hanging="360"/>
      </w:pPr>
      <w:rPr>
        <w:rFonts w:ascii="Symbol" w:hAnsi="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00000004"/>
    <w:multiLevelType w:val="multilevel"/>
    <w:tmpl w:val="00000004"/>
    <w:name w:val="WWNum4"/>
    <w:lvl w:ilvl="0">
      <w:start w:val="1"/>
      <w:numFmt w:val="bullet"/>
      <w:lvlText w:val=""/>
      <w:lvlJc w:val="left"/>
      <w:pPr>
        <w:tabs>
          <w:tab w:val="num" w:pos="360"/>
        </w:tabs>
        <w:ind w:left="360" w:hanging="360"/>
      </w:pPr>
      <w:rPr>
        <w:rFonts w:ascii="Symbol" w:hAnsi="Symbol"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00000005"/>
    <w:multiLevelType w:val="multilevel"/>
    <w:tmpl w:val="00000005"/>
    <w:name w:val="WWNum5"/>
    <w:lvl w:ilvl="0">
      <w:start w:val="1"/>
      <w:numFmt w:val="bullet"/>
      <w:lvlText w:val=""/>
      <w:lvlJc w:val="left"/>
      <w:pPr>
        <w:tabs>
          <w:tab w:val="num" w:pos="1080"/>
        </w:tabs>
        <w:ind w:left="1080" w:hanging="360"/>
      </w:pPr>
      <w:rPr>
        <w:rFonts w:ascii="Wingdings" w:hAnsi="Wingdings"/>
      </w:rPr>
    </w:lvl>
    <w:lvl w:ilvl="1">
      <w:start w:val="1"/>
      <w:numFmt w:val="bullet"/>
      <w:lvlText w:val=""/>
      <w:lvlJc w:val="left"/>
      <w:pPr>
        <w:tabs>
          <w:tab w:val="num" w:pos="1440"/>
        </w:tabs>
        <w:ind w:left="1440" w:hanging="360"/>
      </w:pPr>
      <w:rPr>
        <w:rFonts w:ascii="Wingdings 2" w:hAnsi="Wingdings 2"/>
      </w:rPr>
    </w:lvl>
    <w:lvl w:ilvl="2">
      <w:start w:val="1"/>
      <w:numFmt w:val="bullet"/>
      <w:lvlText w:val="■"/>
      <w:lvlJc w:val="left"/>
      <w:pPr>
        <w:tabs>
          <w:tab w:val="num" w:pos="1800"/>
        </w:tabs>
        <w:ind w:left="1800" w:hanging="360"/>
      </w:pPr>
      <w:rPr>
        <w:rFonts w:ascii="StarSymbol" w:hAnsi="StarSymbol"/>
      </w:rPr>
    </w:lvl>
    <w:lvl w:ilvl="3">
      <w:start w:val="1"/>
      <w:numFmt w:val="bullet"/>
      <w:lvlText w:val=""/>
      <w:lvlJc w:val="left"/>
      <w:pPr>
        <w:tabs>
          <w:tab w:val="num" w:pos="2160"/>
        </w:tabs>
        <w:ind w:left="2160" w:hanging="360"/>
      </w:pPr>
      <w:rPr>
        <w:rFonts w:ascii="Wingdings" w:hAnsi="Wingdings"/>
      </w:rPr>
    </w:lvl>
    <w:lvl w:ilvl="4">
      <w:start w:val="1"/>
      <w:numFmt w:val="bullet"/>
      <w:lvlText w:val=""/>
      <w:lvlJc w:val="left"/>
      <w:pPr>
        <w:tabs>
          <w:tab w:val="num" w:pos="2520"/>
        </w:tabs>
        <w:ind w:left="2520" w:hanging="360"/>
      </w:pPr>
      <w:rPr>
        <w:rFonts w:ascii="Wingdings 2" w:hAnsi="Wingdings 2"/>
      </w:rPr>
    </w:lvl>
    <w:lvl w:ilvl="5">
      <w:start w:val="1"/>
      <w:numFmt w:val="bullet"/>
      <w:lvlText w:val="■"/>
      <w:lvlJc w:val="left"/>
      <w:pPr>
        <w:tabs>
          <w:tab w:val="num" w:pos="2880"/>
        </w:tabs>
        <w:ind w:left="2880" w:hanging="360"/>
      </w:pPr>
      <w:rPr>
        <w:rFonts w:ascii="StarSymbol" w:hAnsi="StarSymbol"/>
      </w:rPr>
    </w:lvl>
    <w:lvl w:ilvl="6">
      <w:start w:val="1"/>
      <w:numFmt w:val="bullet"/>
      <w:lvlText w:val=""/>
      <w:lvlJc w:val="left"/>
      <w:pPr>
        <w:tabs>
          <w:tab w:val="num" w:pos="3240"/>
        </w:tabs>
        <w:ind w:left="3240" w:hanging="360"/>
      </w:pPr>
      <w:rPr>
        <w:rFonts w:ascii="Wingdings" w:hAnsi="Wingdings"/>
      </w:rPr>
    </w:lvl>
    <w:lvl w:ilvl="7">
      <w:start w:val="1"/>
      <w:numFmt w:val="bullet"/>
      <w:lvlText w:val=""/>
      <w:lvlJc w:val="left"/>
      <w:pPr>
        <w:tabs>
          <w:tab w:val="num" w:pos="3600"/>
        </w:tabs>
        <w:ind w:left="3600" w:hanging="360"/>
      </w:pPr>
      <w:rPr>
        <w:rFonts w:ascii="Wingdings 2" w:hAnsi="Wingdings 2"/>
      </w:rPr>
    </w:lvl>
    <w:lvl w:ilvl="8">
      <w:start w:val="1"/>
      <w:numFmt w:val="bullet"/>
      <w:lvlText w:val="■"/>
      <w:lvlJc w:val="left"/>
      <w:pPr>
        <w:tabs>
          <w:tab w:val="num" w:pos="3960"/>
        </w:tabs>
        <w:ind w:left="3960" w:hanging="360"/>
      </w:pPr>
      <w:rPr>
        <w:rFonts w:ascii="StarSymbol" w:hAnsi="StarSymbol"/>
      </w:rPr>
    </w:lvl>
  </w:abstractNum>
  <w:abstractNum w:abstractNumId="6">
    <w:nsid w:val="11CC6B3C"/>
    <w:multiLevelType w:val="hybridMultilevel"/>
    <w:tmpl w:val="5386A4E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F4D775F"/>
    <w:multiLevelType w:val="hybridMultilevel"/>
    <w:tmpl w:val="842852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30BF4EC1"/>
    <w:multiLevelType w:val="hybridMultilevel"/>
    <w:tmpl w:val="CC14C000"/>
    <w:lvl w:ilvl="0" w:tplc="9296F26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6825E4F"/>
    <w:multiLevelType w:val="hybridMultilevel"/>
    <w:tmpl w:val="2BFA8E70"/>
    <w:lvl w:ilvl="0" w:tplc="E250D334">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C4278B4"/>
    <w:multiLevelType w:val="hybridMultilevel"/>
    <w:tmpl w:val="BA7EEB5E"/>
    <w:lvl w:ilvl="0" w:tplc="04090001">
      <w:start w:val="1"/>
      <w:numFmt w:val="bullet"/>
      <w:pStyle w:val="Heading1"/>
      <w:lvlText w:val=""/>
      <w:lvlJc w:val="left"/>
      <w:pPr>
        <w:tabs>
          <w:tab w:val="num" w:pos="720"/>
        </w:tabs>
        <w:ind w:left="720" w:hanging="360"/>
      </w:pPr>
      <w:rPr>
        <w:rFonts w:ascii="Symbol" w:hAnsi="Symbol" w:hint="default"/>
      </w:rPr>
    </w:lvl>
    <w:lvl w:ilvl="1" w:tplc="04090003" w:tentative="1">
      <w:start w:val="1"/>
      <w:numFmt w:val="bullet"/>
      <w:pStyle w:val="Heading2"/>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E230A81"/>
    <w:multiLevelType w:val="hybridMultilevel"/>
    <w:tmpl w:val="5ED8013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3642577"/>
    <w:multiLevelType w:val="hybridMultilevel"/>
    <w:tmpl w:val="16644C36"/>
    <w:lvl w:ilvl="0" w:tplc="04090007">
      <w:start w:val="1"/>
      <w:numFmt w:val="bullet"/>
      <w:lvlText w:val=""/>
      <w:lvlJc w:val="left"/>
      <w:pPr>
        <w:ind w:left="720" w:hanging="360"/>
      </w:pPr>
      <w:rPr>
        <w:rFonts w:ascii="Wingdings" w:hAnsi="Wingdings"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D1F74CE"/>
    <w:multiLevelType w:val="hybridMultilevel"/>
    <w:tmpl w:val="C0A646C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8115199"/>
    <w:multiLevelType w:val="hybridMultilevel"/>
    <w:tmpl w:val="B3B0FB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75284AD5"/>
    <w:multiLevelType w:val="hybridMultilevel"/>
    <w:tmpl w:val="8A32279E"/>
    <w:lvl w:ilvl="0" w:tplc="40986E0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0"/>
  </w:num>
  <w:num w:numId="5">
    <w:abstractNumId w:val="4"/>
  </w:num>
  <w:num w:numId="6">
    <w:abstractNumId w:val="0"/>
  </w:num>
  <w:num w:numId="7">
    <w:abstractNumId w:val="0"/>
  </w:num>
  <w:num w:numId="8">
    <w:abstractNumId w:val="0"/>
  </w:num>
  <w:num w:numId="9">
    <w:abstractNumId w:val="5"/>
  </w:num>
  <w:num w:numId="10">
    <w:abstractNumId w:val="0"/>
  </w:num>
  <w:num w:numId="11">
    <w:abstractNumId w:val="0"/>
  </w:num>
  <w:num w:numId="12">
    <w:abstractNumId w:val="0"/>
  </w:num>
  <w:num w:numId="13">
    <w:abstractNumId w:val="1"/>
  </w:num>
  <w:num w:numId="14">
    <w:abstractNumId w:val="0"/>
  </w:num>
  <w:num w:numId="15">
    <w:abstractNumId w:val="0"/>
  </w:num>
  <w:num w:numId="16">
    <w:abstractNumId w:val="0"/>
  </w:num>
  <w:num w:numId="17">
    <w:abstractNumId w:val="0"/>
  </w:num>
  <w:num w:numId="18">
    <w:abstractNumId w:val="0"/>
  </w:num>
  <w:num w:numId="19">
    <w:abstractNumId w:val="0"/>
  </w:num>
  <w:num w:numId="20">
    <w:abstractNumId w:val="9"/>
  </w:num>
  <w:num w:numId="21">
    <w:abstractNumId w:val="11"/>
  </w:num>
  <w:num w:numId="22">
    <w:abstractNumId w:val="13"/>
  </w:num>
  <w:num w:numId="23">
    <w:abstractNumId w:val="8"/>
  </w:num>
  <w:num w:numId="24">
    <w:abstractNumId w:val="0"/>
  </w:num>
  <w:num w:numId="25">
    <w:abstractNumId w:val="0"/>
  </w:num>
  <w:num w:numId="26">
    <w:abstractNumId w:val="10"/>
  </w:num>
  <w:num w:numId="27">
    <w:abstractNumId w:val="12"/>
  </w:num>
  <w:num w:numId="28">
    <w:abstractNumId w:val="14"/>
  </w:num>
  <w:num w:numId="29">
    <w:abstractNumId w:val="7"/>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 w:numId="39">
    <w:abstractNumId w:val="0"/>
  </w:num>
  <w:num w:numId="40">
    <w:abstractNumId w:val="0"/>
  </w:num>
  <w:num w:numId="41">
    <w:abstractNumId w:val="0"/>
  </w:num>
  <w:num w:numId="42">
    <w:abstractNumId w:val="0"/>
  </w:num>
  <w:num w:numId="43">
    <w:abstractNumId w:val="0"/>
  </w:num>
  <w:num w:numId="44">
    <w:abstractNumId w:val="6"/>
  </w:num>
  <w:num w:numId="45">
    <w:abstractNumId w:val="15"/>
  </w:num>
  <w:num w:numId="46">
    <w:abstractNumId w:val="0"/>
  </w:num>
  <w:num w:numId="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2CEA"/>
    <w:rsid w:val="00012CEA"/>
    <w:rsid w:val="00012EED"/>
    <w:rsid w:val="0002563A"/>
    <w:rsid w:val="00100437"/>
    <w:rsid w:val="00101DFC"/>
    <w:rsid w:val="001321B9"/>
    <w:rsid w:val="00291812"/>
    <w:rsid w:val="00326F50"/>
    <w:rsid w:val="003322B7"/>
    <w:rsid w:val="00424C85"/>
    <w:rsid w:val="0048399C"/>
    <w:rsid w:val="004D03D2"/>
    <w:rsid w:val="004F7A62"/>
    <w:rsid w:val="00570805"/>
    <w:rsid w:val="005B14FC"/>
    <w:rsid w:val="00617712"/>
    <w:rsid w:val="006B4052"/>
    <w:rsid w:val="007675C1"/>
    <w:rsid w:val="00807389"/>
    <w:rsid w:val="00902E9F"/>
    <w:rsid w:val="009319CE"/>
    <w:rsid w:val="009A1FD7"/>
    <w:rsid w:val="009A33DE"/>
    <w:rsid w:val="009D5058"/>
    <w:rsid w:val="00A227C8"/>
    <w:rsid w:val="00B85D36"/>
    <w:rsid w:val="00C140FD"/>
    <w:rsid w:val="00C61570"/>
    <w:rsid w:val="00C63F13"/>
    <w:rsid w:val="00D55B99"/>
    <w:rsid w:val="00D92DDF"/>
    <w:rsid w:val="00E24BB4"/>
    <w:rsid w:val="00E7116A"/>
    <w:rsid w:val="00F56E7E"/>
    <w:rsid w:val="00F923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2CEA"/>
    <w:pPr>
      <w:spacing w:before="40" w:after="120" w:line="240" w:lineRule="exact"/>
    </w:pPr>
    <w:rPr>
      <w:rFonts w:ascii="Arial" w:eastAsia="Times New Roman" w:hAnsi="Arial" w:cs="Times New Roman"/>
      <w:color w:val="595959" w:themeColor="text1" w:themeTint="A6"/>
      <w:sz w:val="16"/>
      <w:szCs w:val="20"/>
    </w:rPr>
  </w:style>
  <w:style w:type="paragraph" w:styleId="Heading1">
    <w:name w:val="heading 1"/>
    <w:next w:val="Normal"/>
    <w:link w:val="Heading1Char"/>
    <w:qFormat/>
    <w:rsid w:val="00012CEA"/>
    <w:pPr>
      <w:keepNext/>
      <w:keepLines/>
      <w:spacing w:before="480"/>
      <w:outlineLvl w:val="0"/>
    </w:pPr>
    <w:rPr>
      <w:rFonts w:ascii="Georgia" w:eastAsiaTheme="majorEastAsia" w:hAnsi="Georgia" w:cstheme="majorBidi"/>
      <w:bCs/>
      <w:caps/>
      <w:color w:val="000000" w:themeColor="text1"/>
      <w:sz w:val="28"/>
      <w:szCs w:val="28"/>
    </w:rPr>
  </w:style>
  <w:style w:type="paragraph" w:styleId="Heading2">
    <w:name w:val="heading 2"/>
    <w:basedOn w:val="Normal"/>
    <w:next w:val="Normal"/>
    <w:link w:val="Heading2Char"/>
    <w:unhideWhenUsed/>
    <w:qFormat/>
    <w:rsid w:val="00012CEA"/>
    <w:pPr>
      <w:keepNext/>
      <w:keepLines/>
      <w:spacing w:before="200"/>
      <w:outlineLvl w:val="1"/>
    </w:pPr>
    <w:rPr>
      <w:rFonts w:eastAsiaTheme="majorEastAsia" w:cstheme="majorBidi"/>
      <w:b/>
      <w:bCs/>
      <w:sz w:val="24"/>
      <w:szCs w:val="26"/>
    </w:rPr>
  </w:style>
  <w:style w:type="paragraph" w:styleId="Heading3">
    <w:name w:val="heading 3"/>
    <w:next w:val="Normal"/>
    <w:link w:val="Heading3Char"/>
    <w:uiPriority w:val="9"/>
    <w:unhideWhenUsed/>
    <w:qFormat/>
    <w:rsid w:val="00012CEA"/>
    <w:pPr>
      <w:keepNext/>
      <w:keepLines/>
      <w:spacing w:before="200" w:after="0" w:line="240" w:lineRule="auto"/>
      <w:outlineLvl w:val="2"/>
    </w:pPr>
    <w:rPr>
      <w:rFonts w:ascii="Arial" w:eastAsiaTheme="majorEastAsia" w:hAnsi="Arial" w:cstheme="majorBidi"/>
      <w:b/>
      <w:bCs/>
      <w:caps/>
      <w:color w:val="595959" w:themeColor="text1" w:themeTint="A6"/>
      <w:sz w:val="18"/>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link w:val="HeaderChar"/>
    <w:uiPriority w:val="99"/>
    <w:unhideWhenUsed/>
    <w:rsid w:val="00012CEA"/>
    <w:pPr>
      <w:tabs>
        <w:tab w:val="center" w:pos="4680"/>
        <w:tab w:val="right" w:pos="9360"/>
      </w:tabs>
      <w:spacing w:after="0" w:line="240" w:lineRule="auto"/>
      <w:ind w:right="-720"/>
      <w:jc w:val="right"/>
    </w:pPr>
    <w:rPr>
      <w:rFonts w:ascii="Arial Black" w:eastAsia="Times New Roman" w:hAnsi="Arial Black" w:cs="Times New Roman"/>
      <w:color w:val="D9D9D9" w:themeColor="background1" w:themeShade="D9"/>
      <w:spacing w:val="-50"/>
      <w:sz w:val="32"/>
      <w:szCs w:val="20"/>
    </w:rPr>
  </w:style>
  <w:style w:type="character" w:customStyle="1" w:styleId="HeaderChar">
    <w:name w:val="Header Char"/>
    <w:basedOn w:val="DefaultParagraphFont"/>
    <w:link w:val="Header"/>
    <w:uiPriority w:val="99"/>
    <w:rsid w:val="00012CEA"/>
    <w:rPr>
      <w:rFonts w:ascii="Arial Black" w:eastAsia="Times New Roman" w:hAnsi="Arial Black" w:cs="Times New Roman"/>
      <w:color w:val="D9D9D9" w:themeColor="background1" w:themeShade="D9"/>
      <w:spacing w:val="-50"/>
      <w:sz w:val="32"/>
      <w:szCs w:val="20"/>
    </w:rPr>
  </w:style>
  <w:style w:type="character" w:customStyle="1" w:styleId="Heading1Char">
    <w:name w:val="Heading 1 Char"/>
    <w:basedOn w:val="DefaultParagraphFont"/>
    <w:link w:val="Heading1"/>
    <w:uiPriority w:val="9"/>
    <w:rsid w:val="00012CEA"/>
    <w:rPr>
      <w:rFonts w:ascii="Georgia" w:eastAsiaTheme="majorEastAsia" w:hAnsi="Georgia" w:cstheme="majorBidi"/>
      <w:bCs/>
      <w:caps/>
      <w:color w:val="000000" w:themeColor="text1"/>
      <w:sz w:val="28"/>
      <w:szCs w:val="28"/>
    </w:rPr>
  </w:style>
  <w:style w:type="character" w:customStyle="1" w:styleId="Heading2Char">
    <w:name w:val="Heading 2 Char"/>
    <w:basedOn w:val="DefaultParagraphFont"/>
    <w:link w:val="Heading2"/>
    <w:uiPriority w:val="9"/>
    <w:rsid w:val="00012CEA"/>
    <w:rPr>
      <w:rFonts w:ascii="Arial" w:eastAsiaTheme="majorEastAsia" w:hAnsi="Arial" w:cstheme="majorBidi"/>
      <w:b/>
      <w:bCs/>
      <w:color w:val="595959" w:themeColor="text1" w:themeTint="A6"/>
      <w:sz w:val="24"/>
      <w:szCs w:val="26"/>
    </w:rPr>
  </w:style>
  <w:style w:type="character" w:customStyle="1" w:styleId="Heading3Char">
    <w:name w:val="Heading 3 Char"/>
    <w:basedOn w:val="DefaultParagraphFont"/>
    <w:link w:val="Heading3"/>
    <w:uiPriority w:val="9"/>
    <w:rsid w:val="00012CEA"/>
    <w:rPr>
      <w:rFonts w:ascii="Arial" w:eastAsiaTheme="majorEastAsia" w:hAnsi="Arial" w:cstheme="majorBidi"/>
      <w:b/>
      <w:bCs/>
      <w:caps/>
      <w:color w:val="595959" w:themeColor="text1" w:themeTint="A6"/>
      <w:sz w:val="18"/>
      <w:szCs w:val="20"/>
    </w:rPr>
  </w:style>
  <w:style w:type="paragraph" w:styleId="ListBullet">
    <w:name w:val="List Bullet"/>
    <w:basedOn w:val="Normal"/>
    <w:uiPriority w:val="99"/>
    <w:unhideWhenUsed/>
    <w:rsid w:val="00012CEA"/>
    <w:pPr>
      <w:numPr>
        <w:numId w:val="1"/>
      </w:numPr>
      <w:contextualSpacing/>
    </w:pPr>
  </w:style>
  <w:style w:type="paragraph" w:styleId="Title">
    <w:name w:val="Title"/>
    <w:next w:val="Normal"/>
    <w:link w:val="TitleChar"/>
    <w:uiPriority w:val="10"/>
    <w:qFormat/>
    <w:rsid w:val="00012CEA"/>
    <w:pPr>
      <w:spacing w:before="600" w:after="120"/>
      <w:contextualSpacing/>
    </w:pPr>
    <w:rPr>
      <w:rFonts w:ascii="Georgia" w:eastAsiaTheme="majorEastAsia" w:hAnsi="Georgia" w:cstheme="majorBidi"/>
      <w:smallCaps/>
      <w:color w:val="000000" w:themeColor="text1"/>
      <w:spacing w:val="12"/>
      <w:kern w:val="28"/>
      <w:sz w:val="36"/>
      <w:szCs w:val="52"/>
    </w:rPr>
  </w:style>
  <w:style w:type="character" w:customStyle="1" w:styleId="TitleChar">
    <w:name w:val="Title Char"/>
    <w:basedOn w:val="DefaultParagraphFont"/>
    <w:link w:val="Title"/>
    <w:uiPriority w:val="10"/>
    <w:rsid w:val="00012CEA"/>
    <w:rPr>
      <w:rFonts w:ascii="Georgia" w:eastAsiaTheme="majorEastAsia" w:hAnsi="Georgia" w:cstheme="majorBidi"/>
      <w:smallCaps/>
      <w:color w:val="000000" w:themeColor="text1"/>
      <w:spacing w:val="12"/>
      <w:kern w:val="28"/>
      <w:sz w:val="36"/>
      <w:szCs w:val="52"/>
    </w:rPr>
  </w:style>
  <w:style w:type="table" w:styleId="LightShading-Accent1">
    <w:name w:val="Light Shading Accent 1"/>
    <w:basedOn w:val="TableNormal"/>
    <w:uiPriority w:val="60"/>
    <w:rsid w:val="00012CEA"/>
    <w:pPr>
      <w:spacing w:after="0" w:line="240" w:lineRule="auto"/>
    </w:pPr>
    <w:rPr>
      <w:rFonts w:eastAsia="Times New Roman"/>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012CEA"/>
    <w:pPr>
      <w:spacing w:after="0" w:line="240" w:lineRule="auto"/>
    </w:pPr>
    <w:rPr>
      <w:rFonts w:eastAsia="Times New Roman"/>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styleId="Emphasis">
    <w:name w:val="Emphasis"/>
    <w:basedOn w:val="DefaultParagraphFont"/>
    <w:uiPriority w:val="20"/>
    <w:qFormat/>
    <w:rsid w:val="00012CEA"/>
    <w:rPr>
      <w:i/>
      <w:iCs/>
    </w:rPr>
  </w:style>
  <w:style w:type="paragraph" w:styleId="Footer">
    <w:name w:val="footer"/>
    <w:basedOn w:val="Normal"/>
    <w:link w:val="FooterChar"/>
    <w:unhideWhenUsed/>
    <w:rsid w:val="00012CEA"/>
    <w:pPr>
      <w:tabs>
        <w:tab w:val="center" w:pos="4680"/>
        <w:tab w:val="right" w:pos="9360"/>
      </w:tabs>
      <w:spacing w:before="0" w:after="0" w:line="240" w:lineRule="auto"/>
    </w:pPr>
  </w:style>
  <w:style w:type="character" w:customStyle="1" w:styleId="FooterChar">
    <w:name w:val="Footer Char"/>
    <w:basedOn w:val="DefaultParagraphFont"/>
    <w:link w:val="Footer"/>
    <w:rsid w:val="00012CEA"/>
    <w:rPr>
      <w:rFonts w:ascii="Arial" w:eastAsia="Times New Roman" w:hAnsi="Arial" w:cs="Times New Roman"/>
      <w:color w:val="595959" w:themeColor="text1" w:themeTint="A6"/>
      <w:sz w:val="16"/>
      <w:szCs w:val="20"/>
    </w:rPr>
  </w:style>
  <w:style w:type="paragraph" w:styleId="BalloonText">
    <w:name w:val="Balloon Text"/>
    <w:basedOn w:val="Normal"/>
    <w:link w:val="BalloonTextChar"/>
    <w:uiPriority w:val="99"/>
    <w:semiHidden/>
    <w:unhideWhenUsed/>
    <w:rsid w:val="00012CEA"/>
    <w:pPr>
      <w:spacing w:before="0" w:after="0" w:line="240" w:lineRule="auto"/>
    </w:pPr>
    <w:rPr>
      <w:rFonts w:ascii="Tahoma" w:hAnsi="Tahoma" w:cs="Tahoma"/>
      <w:szCs w:val="16"/>
    </w:rPr>
  </w:style>
  <w:style w:type="character" w:customStyle="1" w:styleId="BalloonTextChar">
    <w:name w:val="Balloon Text Char"/>
    <w:basedOn w:val="DefaultParagraphFont"/>
    <w:link w:val="BalloonText"/>
    <w:uiPriority w:val="99"/>
    <w:semiHidden/>
    <w:rsid w:val="00012CEA"/>
    <w:rPr>
      <w:rFonts w:ascii="Tahoma" w:eastAsia="Times New Roman" w:hAnsi="Tahoma" w:cs="Tahoma"/>
      <w:color w:val="595959" w:themeColor="text1" w:themeTint="A6"/>
      <w:sz w:val="16"/>
      <w:szCs w:val="16"/>
    </w:rPr>
  </w:style>
  <w:style w:type="character" w:styleId="Hyperlink">
    <w:name w:val="Hyperlink"/>
    <w:basedOn w:val="DefaultParagraphFont"/>
    <w:uiPriority w:val="99"/>
    <w:unhideWhenUsed/>
    <w:rsid w:val="00E24BB4"/>
    <w:rPr>
      <w:color w:val="0000FF" w:themeColor="hyperlink"/>
      <w:u w:val="single"/>
    </w:rPr>
  </w:style>
  <w:style w:type="paragraph" w:styleId="BodyText">
    <w:name w:val="Body Text"/>
    <w:basedOn w:val="Normal"/>
    <w:link w:val="BodyTextChar"/>
    <w:rsid w:val="004F7A62"/>
    <w:pPr>
      <w:suppressAutoHyphens/>
      <w:spacing w:before="0" w:after="0" w:line="240" w:lineRule="auto"/>
    </w:pPr>
    <w:rPr>
      <w:rFonts w:ascii="Verdana" w:hAnsi="Verdana"/>
      <w:color w:val="auto"/>
      <w:kern w:val="1"/>
      <w:sz w:val="18"/>
      <w:lang w:eastAsia="ar-SA"/>
    </w:rPr>
  </w:style>
  <w:style w:type="character" w:customStyle="1" w:styleId="BodyTextChar">
    <w:name w:val="Body Text Char"/>
    <w:basedOn w:val="DefaultParagraphFont"/>
    <w:link w:val="BodyText"/>
    <w:rsid w:val="004F7A62"/>
    <w:rPr>
      <w:rFonts w:ascii="Verdana" w:eastAsia="Times New Roman" w:hAnsi="Verdana" w:cs="Times New Roman"/>
      <w:kern w:val="1"/>
      <w:sz w:val="18"/>
      <w:szCs w:val="20"/>
      <w:lang w:eastAsia="ar-SA"/>
    </w:rPr>
  </w:style>
  <w:style w:type="character" w:customStyle="1" w:styleId="WW8Num4z0">
    <w:name w:val="WW8Num4z0"/>
    <w:rsid w:val="004F7A62"/>
  </w:style>
  <w:style w:type="paragraph" w:styleId="PlainText">
    <w:name w:val="Plain Text"/>
    <w:basedOn w:val="Normal"/>
    <w:link w:val="PlainTextChar"/>
    <w:uiPriority w:val="99"/>
    <w:semiHidden/>
    <w:unhideWhenUsed/>
    <w:rsid w:val="005B14FC"/>
    <w:pPr>
      <w:spacing w:before="0" w:after="0" w:line="240" w:lineRule="auto"/>
    </w:pPr>
    <w:rPr>
      <w:rFonts w:ascii="Calibri" w:eastAsiaTheme="minorHAnsi" w:hAnsi="Calibri" w:cstheme="minorBidi"/>
      <w:color w:val="auto"/>
      <w:sz w:val="22"/>
      <w:szCs w:val="21"/>
    </w:rPr>
  </w:style>
  <w:style w:type="character" w:customStyle="1" w:styleId="PlainTextChar">
    <w:name w:val="Plain Text Char"/>
    <w:basedOn w:val="DefaultParagraphFont"/>
    <w:link w:val="PlainText"/>
    <w:uiPriority w:val="99"/>
    <w:semiHidden/>
    <w:rsid w:val="005B14FC"/>
    <w:rPr>
      <w:rFonts w:ascii="Calibri" w:hAnsi="Calibri"/>
      <w:szCs w:val="21"/>
    </w:rPr>
  </w:style>
  <w:style w:type="paragraph" w:styleId="NoSpacing">
    <w:name w:val="No Spacing"/>
    <w:uiPriority w:val="1"/>
    <w:qFormat/>
    <w:rsid w:val="009319CE"/>
    <w:pPr>
      <w:spacing w:after="0" w:line="240" w:lineRule="auto"/>
    </w:pPr>
    <w:rPr>
      <w:rFonts w:ascii="Arial" w:eastAsia="Times New Roman" w:hAnsi="Arial" w:cs="Times New Roman"/>
      <w:color w:val="595959" w:themeColor="text1" w:themeTint="A6"/>
      <w:sz w:val="16"/>
      <w:szCs w:val="20"/>
    </w:rPr>
  </w:style>
  <w:style w:type="paragraph" w:styleId="ListParagraph">
    <w:name w:val="List Paragraph"/>
    <w:basedOn w:val="Normal"/>
    <w:uiPriority w:val="34"/>
    <w:qFormat/>
    <w:rsid w:val="00C63F13"/>
    <w:pPr>
      <w:ind w:left="720"/>
      <w:contextualSpacing/>
    </w:pPr>
  </w:style>
  <w:style w:type="paragraph" w:customStyle="1" w:styleId="TableColumn1">
    <w:name w:val="Table Column 1"/>
    <w:basedOn w:val="Normal"/>
    <w:rsid w:val="00902E9F"/>
    <w:pPr>
      <w:keepLines/>
      <w:widowControl w:val="0"/>
      <w:spacing w:before="120" w:after="0" w:line="240" w:lineRule="auto"/>
      <w:jc w:val="both"/>
    </w:pPr>
    <w:rPr>
      <w:rFonts w:cs="Tahoma"/>
      <w:b/>
      <w:color w:val="auto"/>
      <w:sz w:val="22"/>
      <w:szCs w:val="15"/>
    </w:rPr>
  </w:style>
  <w:style w:type="paragraph" w:styleId="BodyText3">
    <w:name w:val="Body Text 3"/>
    <w:basedOn w:val="Normal"/>
    <w:link w:val="BodyText3Char"/>
    <w:uiPriority w:val="99"/>
    <w:semiHidden/>
    <w:unhideWhenUsed/>
    <w:rsid w:val="00902E9F"/>
    <w:rPr>
      <w:szCs w:val="16"/>
    </w:rPr>
  </w:style>
  <w:style w:type="character" w:customStyle="1" w:styleId="BodyText3Char">
    <w:name w:val="Body Text 3 Char"/>
    <w:basedOn w:val="DefaultParagraphFont"/>
    <w:link w:val="BodyText3"/>
    <w:uiPriority w:val="99"/>
    <w:semiHidden/>
    <w:rsid w:val="00902E9F"/>
    <w:rPr>
      <w:rFonts w:ascii="Arial" w:eastAsia="Times New Roman" w:hAnsi="Arial" w:cs="Times New Roman"/>
      <w:color w:val="595959" w:themeColor="text1" w:themeTint="A6"/>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2CEA"/>
    <w:pPr>
      <w:spacing w:before="40" w:after="120" w:line="240" w:lineRule="exact"/>
    </w:pPr>
    <w:rPr>
      <w:rFonts w:ascii="Arial" w:eastAsia="Times New Roman" w:hAnsi="Arial" w:cs="Times New Roman"/>
      <w:color w:val="595959" w:themeColor="text1" w:themeTint="A6"/>
      <w:sz w:val="16"/>
      <w:szCs w:val="20"/>
    </w:rPr>
  </w:style>
  <w:style w:type="paragraph" w:styleId="Heading1">
    <w:name w:val="heading 1"/>
    <w:next w:val="Normal"/>
    <w:link w:val="Heading1Char"/>
    <w:qFormat/>
    <w:rsid w:val="00012CEA"/>
    <w:pPr>
      <w:keepNext/>
      <w:keepLines/>
      <w:spacing w:before="480"/>
      <w:outlineLvl w:val="0"/>
    </w:pPr>
    <w:rPr>
      <w:rFonts w:ascii="Georgia" w:eastAsiaTheme="majorEastAsia" w:hAnsi="Georgia" w:cstheme="majorBidi"/>
      <w:bCs/>
      <w:caps/>
      <w:color w:val="000000" w:themeColor="text1"/>
      <w:sz w:val="28"/>
      <w:szCs w:val="28"/>
    </w:rPr>
  </w:style>
  <w:style w:type="paragraph" w:styleId="Heading2">
    <w:name w:val="heading 2"/>
    <w:basedOn w:val="Normal"/>
    <w:next w:val="Normal"/>
    <w:link w:val="Heading2Char"/>
    <w:unhideWhenUsed/>
    <w:qFormat/>
    <w:rsid w:val="00012CEA"/>
    <w:pPr>
      <w:keepNext/>
      <w:keepLines/>
      <w:spacing w:before="200"/>
      <w:outlineLvl w:val="1"/>
    </w:pPr>
    <w:rPr>
      <w:rFonts w:eastAsiaTheme="majorEastAsia" w:cstheme="majorBidi"/>
      <w:b/>
      <w:bCs/>
      <w:sz w:val="24"/>
      <w:szCs w:val="26"/>
    </w:rPr>
  </w:style>
  <w:style w:type="paragraph" w:styleId="Heading3">
    <w:name w:val="heading 3"/>
    <w:next w:val="Normal"/>
    <w:link w:val="Heading3Char"/>
    <w:uiPriority w:val="9"/>
    <w:unhideWhenUsed/>
    <w:qFormat/>
    <w:rsid w:val="00012CEA"/>
    <w:pPr>
      <w:keepNext/>
      <w:keepLines/>
      <w:spacing w:before="200" w:after="0" w:line="240" w:lineRule="auto"/>
      <w:outlineLvl w:val="2"/>
    </w:pPr>
    <w:rPr>
      <w:rFonts w:ascii="Arial" w:eastAsiaTheme="majorEastAsia" w:hAnsi="Arial" w:cstheme="majorBidi"/>
      <w:b/>
      <w:bCs/>
      <w:caps/>
      <w:color w:val="595959" w:themeColor="text1" w:themeTint="A6"/>
      <w:sz w:val="18"/>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link w:val="HeaderChar"/>
    <w:uiPriority w:val="99"/>
    <w:unhideWhenUsed/>
    <w:rsid w:val="00012CEA"/>
    <w:pPr>
      <w:tabs>
        <w:tab w:val="center" w:pos="4680"/>
        <w:tab w:val="right" w:pos="9360"/>
      </w:tabs>
      <w:spacing w:after="0" w:line="240" w:lineRule="auto"/>
      <w:ind w:right="-720"/>
      <w:jc w:val="right"/>
    </w:pPr>
    <w:rPr>
      <w:rFonts w:ascii="Arial Black" w:eastAsia="Times New Roman" w:hAnsi="Arial Black" w:cs="Times New Roman"/>
      <w:color w:val="D9D9D9" w:themeColor="background1" w:themeShade="D9"/>
      <w:spacing w:val="-50"/>
      <w:sz w:val="32"/>
      <w:szCs w:val="20"/>
    </w:rPr>
  </w:style>
  <w:style w:type="character" w:customStyle="1" w:styleId="HeaderChar">
    <w:name w:val="Header Char"/>
    <w:basedOn w:val="DefaultParagraphFont"/>
    <w:link w:val="Header"/>
    <w:uiPriority w:val="99"/>
    <w:rsid w:val="00012CEA"/>
    <w:rPr>
      <w:rFonts w:ascii="Arial Black" w:eastAsia="Times New Roman" w:hAnsi="Arial Black" w:cs="Times New Roman"/>
      <w:color w:val="D9D9D9" w:themeColor="background1" w:themeShade="D9"/>
      <w:spacing w:val="-50"/>
      <w:sz w:val="32"/>
      <w:szCs w:val="20"/>
    </w:rPr>
  </w:style>
  <w:style w:type="character" w:customStyle="1" w:styleId="Heading1Char">
    <w:name w:val="Heading 1 Char"/>
    <w:basedOn w:val="DefaultParagraphFont"/>
    <w:link w:val="Heading1"/>
    <w:uiPriority w:val="9"/>
    <w:rsid w:val="00012CEA"/>
    <w:rPr>
      <w:rFonts w:ascii="Georgia" w:eastAsiaTheme="majorEastAsia" w:hAnsi="Georgia" w:cstheme="majorBidi"/>
      <w:bCs/>
      <w:caps/>
      <w:color w:val="000000" w:themeColor="text1"/>
      <w:sz w:val="28"/>
      <w:szCs w:val="28"/>
    </w:rPr>
  </w:style>
  <w:style w:type="character" w:customStyle="1" w:styleId="Heading2Char">
    <w:name w:val="Heading 2 Char"/>
    <w:basedOn w:val="DefaultParagraphFont"/>
    <w:link w:val="Heading2"/>
    <w:uiPriority w:val="9"/>
    <w:rsid w:val="00012CEA"/>
    <w:rPr>
      <w:rFonts w:ascii="Arial" w:eastAsiaTheme="majorEastAsia" w:hAnsi="Arial" w:cstheme="majorBidi"/>
      <w:b/>
      <w:bCs/>
      <w:color w:val="595959" w:themeColor="text1" w:themeTint="A6"/>
      <w:sz w:val="24"/>
      <w:szCs w:val="26"/>
    </w:rPr>
  </w:style>
  <w:style w:type="character" w:customStyle="1" w:styleId="Heading3Char">
    <w:name w:val="Heading 3 Char"/>
    <w:basedOn w:val="DefaultParagraphFont"/>
    <w:link w:val="Heading3"/>
    <w:uiPriority w:val="9"/>
    <w:rsid w:val="00012CEA"/>
    <w:rPr>
      <w:rFonts w:ascii="Arial" w:eastAsiaTheme="majorEastAsia" w:hAnsi="Arial" w:cstheme="majorBidi"/>
      <w:b/>
      <w:bCs/>
      <w:caps/>
      <w:color w:val="595959" w:themeColor="text1" w:themeTint="A6"/>
      <w:sz w:val="18"/>
      <w:szCs w:val="20"/>
    </w:rPr>
  </w:style>
  <w:style w:type="paragraph" w:styleId="ListBullet">
    <w:name w:val="List Bullet"/>
    <w:basedOn w:val="Normal"/>
    <w:uiPriority w:val="99"/>
    <w:unhideWhenUsed/>
    <w:rsid w:val="00012CEA"/>
    <w:pPr>
      <w:numPr>
        <w:numId w:val="1"/>
      </w:numPr>
      <w:contextualSpacing/>
    </w:pPr>
  </w:style>
  <w:style w:type="paragraph" w:styleId="Title">
    <w:name w:val="Title"/>
    <w:next w:val="Normal"/>
    <w:link w:val="TitleChar"/>
    <w:uiPriority w:val="10"/>
    <w:qFormat/>
    <w:rsid w:val="00012CEA"/>
    <w:pPr>
      <w:spacing w:before="600" w:after="120"/>
      <w:contextualSpacing/>
    </w:pPr>
    <w:rPr>
      <w:rFonts w:ascii="Georgia" w:eastAsiaTheme="majorEastAsia" w:hAnsi="Georgia" w:cstheme="majorBidi"/>
      <w:smallCaps/>
      <w:color w:val="000000" w:themeColor="text1"/>
      <w:spacing w:val="12"/>
      <w:kern w:val="28"/>
      <w:sz w:val="36"/>
      <w:szCs w:val="52"/>
    </w:rPr>
  </w:style>
  <w:style w:type="character" w:customStyle="1" w:styleId="TitleChar">
    <w:name w:val="Title Char"/>
    <w:basedOn w:val="DefaultParagraphFont"/>
    <w:link w:val="Title"/>
    <w:uiPriority w:val="10"/>
    <w:rsid w:val="00012CEA"/>
    <w:rPr>
      <w:rFonts w:ascii="Georgia" w:eastAsiaTheme="majorEastAsia" w:hAnsi="Georgia" w:cstheme="majorBidi"/>
      <w:smallCaps/>
      <w:color w:val="000000" w:themeColor="text1"/>
      <w:spacing w:val="12"/>
      <w:kern w:val="28"/>
      <w:sz w:val="36"/>
      <w:szCs w:val="52"/>
    </w:rPr>
  </w:style>
  <w:style w:type="table" w:styleId="LightShading-Accent1">
    <w:name w:val="Light Shading Accent 1"/>
    <w:basedOn w:val="TableNormal"/>
    <w:uiPriority w:val="60"/>
    <w:rsid w:val="00012CEA"/>
    <w:pPr>
      <w:spacing w:after="0" w:line="240" w:lineRule="auto"/>
    </w:pPr>
    <w:rPr>
      <w:rFonts w:eastAsia="Times New Roman"/>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012CEA"/>
    <w:pPr>
      <w:spacing w:after="0" w:line="240" w:lineRule="auto"/>
    </w:pPr>
    <w:rPr>
      <w:rFonts w:eastAsia="Times New Roman"/>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styleId="Emphasis">
    <w:name w:val="Emphasis"/>
    <w:basedOn w:val="DefaultParagraphFont"/>
    <w:uiPriority w:val="20"/>
    <w:qFormat/>
    <w:rsid w:val="00012CEA"/>
    <w:rPr>
      <w:i/>
      <w:iCs/>
    </w:rPr>
  </w:style>
  <w:style w:type="paragraph" w:styleId="Footer">
    <w:name w:val="footer"/>
    <w:basedOn w:val="Normal"/>
    <w:link w:val="FooterChar"/>
    <w:unhideWhenUsed/>
    <w:rsid w:val="00012CEA"/>
    <w:pPr>
      <w:tabs>
        <w:tab w:val="center" w:pos="4680"/>
        <w:tab w:val="right" w:pos="9360"/>
      </w:tabs>
      <w:spacing w:before="0" w:after="0" w:line="240" w:lineRule="auto"/>
    </w:pPr>
  </w:style>
  <w:style w:type="character" w:customStyle="1" w:styleId="FooterChar">
    <w:name w:val="Footer Char"/>
    <w:basedOn w:val="DefaultParagraphFont"/>
    <w:link w:val="Footer"/>
    <w:rsid w:val="00012CEA"/>
    <w:rPr>
      <w:rFonts w:ascii="Arial" w:eastAsia="Times New Roman" w:hAnsi="Arial" w:cs="Times New Roman"/>
      <w:color w:val="595959" w:themeColor="text1" w:themeTint="A6"/>
      <w:sz w:val="16"/>
      <w:szCs w:val="20"/>
    </w:rPr>
  </w:style>
  <w:style w:type="paragraph" w:styleId="BalloonText">
    <w:name w:val="Balloon Text"/>
    <w:basedOn w:val="Normal"/>
    <w:link w:val="BalloonTextChar"/>
    <w:uiPriority w:val="99"/>
    <w:semiHidden/>
    <w:unhideWhenUsed/>
    <w:rsid w:val="00012CEA"/>
    <w:pPr>
      <w:spacing w:before="0" w:after="0" w:line="240" w:lineRule="auto"/>
    </w:pPr>
    <w:rPr>
      <w:rFonts w:ascii="Tahoma" w:hAnsi="Tahoma" w:cs="Tahoma"/>
      <w:szCs w:val="16"/>
    </w:rPr>
  </w:style>
  <w:style w:type="character" w:customStyle="1" w:styleId="BalloonTextChar">
    <w:name w:val="Balloon Text Char"/>
    <w:basedOn w:val="DefaultParagraphFont"/>
    <w:link w:val="BalloonText"/>
    <w:uiPriority w:val="99"/>
    <w:semiHidden/>
    <w:rsid w:val="00012CEA"/>
    <w:rPr>
      <w:rFonts w:ascii="Tahoma" w:eastAsia="Times New Roman" w:hAnsi="Tahoma" w:cs="Tahoma"/>
      <w:color w:val="595959" w:themeColor="text1" w:themeTint="A6"/>
      <w:sz w:val="16"/>
      <w:szCs w:val="16"/>
    </w:rPr>
  </w:style>
  <w:style w:type="character" w:styleId="Hyperlink">
    <w:name w:val="Hyperlink"/>
    <w:basedOn w:val="DefaultParagraphFont"/>
    <w:uiPriority w:val="99"/>
    <w:unhideWhenUsed/>
    <w:rsid w:val="00E24BB4"/>
    <w:rPr>
      <w:color w:val="0000FF" w:themeColor="hyperlink"/>
      <w:u w:val="single"/>
    </w:rPr>
  </w:style>
  <w:style w:type="paragraph" w:styleId="BodyText">
    <w:name w:val="Body Text"/>
    <w:basedOn w:val="Normal"/>
    <w:link w:val="BodyTextChar"/>
    <w:rsid w:val="004F7A62"/>
    <w:pPr>
      <w:suppressAutoHyphens/>
      <w:spacing w:before="0" w:after="0" w:line="240" w:lineRule="auto"/>
    </w:pPr>
    <w:rPr>
      <w:rFonts w:ascii="Verdana" w:hAnsi="Verdana"/>
      <w:color w:val="auto"/>
      <w:kern w:val="1"/>
      <w:sz w:val="18"/>
      <w:lang w:eastAsia="ar-SA"/>
    </w:rPr>
  </w:style>
  <w:style w:type="character" w:customStyle="1" w:styleId="BodyTextChar">
    <w:name w:val="Body Text Char"/>
    <w:basedOn w:val="DefaultParagraphFont"/>
    <w:link w:val="BodyText"/>
    <w:rsid w:val="004F7A62"/>
    <w:rPr>
      <w:rFonts w:ascii="Verdana" w:eastAsia="Times New Roman" w:hAnsi="Verdana" w:cs="Times New Roman"/>
      <w:kern w:val="1"/>
      <w:sz w:val="18"/>
      <w:szCs w:val="20"/>
      <w:lang w:eastAsia="ar-SA"/>
    </w:rPr>
  </w:style>
  <w:style w:type="character" w:customStyle="1" w:styleId="WW8Num4z0">
    <w:name w:val="WW8Num4z0"/>
    <w:rsid w:val="004F7A62"/>
  </w:style>
  <w:style w:type="paragraph" w:styleId="PlainText">
    <w:name w:val="Plain Text"/>
    <w:basedOn w:val="Normal"/>
    <w:link w:val="PlainTextChar"/>
    <w:uiPriority w:val="99"/>
    <w:semiHidden/>
    <w:unhideWhenUsed/>
    <w:rsid w:val="005B14FC"/>
    <w:pPr>
      <w:spacing w:before="0" w:after="0" w:line="240" w:lineRule="auto"/>
    </w:pPr>
    <w:rPr>
      <w:rFonts w:ascii="Calibri" w:eastAsiaTheme="minorHAnsi" w:hAnsi="Calibri" w:cstheme="minorBidi"/>
      <w:color w:val="auto"/>
      <w:sz w:val="22"/>
      <w:szCs w:val="21"/>
    </w:rPr>
  </w:style>
  <w:style w:type="character" w:customStyle="1" w:styleId="PlainTextChar">
    <w:name w:val="Plain Text Char"/>
    <w:basedOn w:val="DefaultParagraphFont"/>
    <w:link w:val="PlainText"/>
    <w:uiPriority w:val="99"/>
    <w:semiHidden/>
    <w:rsid w:val="005B14FC"/>
    <w:rPr>
      <w:rFonts w:ascii="Calibri" w:hAnsi="Calibri"/>
      <w:szCs w:val="21"/>
    </w:rPr>
  </w:style>
  <w:style w:type="paragraph" w:styleId="NoSpacing">
    <w:name w:val="No Spacing"/>
    <w:uiPriority w:val="1"/>
    <w:qFormat/>
    <w:rsid w:val="009319CE"/>
    <w:pPr>
      <w:spacing w:after="0" w:line="240" w:lineRule="auto"/>
    </w:pPr>
    <w:rPr>
      <w:rFonts w:ascii="Arial" w:eastAsia="Times New Roman" w:hAnsi="Arial" w:cs="Times New Roman"/>
      <w:color w:val="595959" w:themeColor="text1" w:themeTint="A6"/>
      <w:sz w:val="16"/>
      <w:szCs w:val="20"/>
    </w:rPr>
  </w:style>
  <w:style w:type="paragraph" w:styleId="ListParagraph">
    <w:name w:val="List Paragraph"/>
    <w:basedOn w:val="Normal"/>
    <w:uiPriority w:val="34"/>
    <w:qFormat/>
    <w:rsid w:val="00C63F13"/>
    <w:pPr>
      <w:ind w:left="720"/>
      <w:contextualSpacing/>
    </w:pPr>
  </w:style>
  <w:style w:type="paragraph" w:customStyle="1" w:styleId="TableColumn1">
    <w:name w:val="Table Column 1"/>
    <w:basedOn w:val="Normal"/>
    <w:rsid w:val="00902E9F"/>
    <w:pPr>
      <w:keepLines/>
      <w:widowControl w:val="0"/>
      <w:spacing w:before="120" w:after="0" w:line="240" w:lineRule="auto"/>
      <w:jc w:val="both"/>
    </w:pPr>
    <w:rPr>
      <w:rFonts w:cs="Tahoma"/>
      <w:b/>
      <w:color w:val="auto"/>
      <w:sz w:val="22"/>
      <w:szCs w:val="15"/>
    </w:rPr>
  </w:style>
  <w:style w:type="paragraph" w:styleId="BodyText3">
    <w:name w:val="Body Text 3"/>
    <w:basedOn w:val="Normal"/>
    <w:link w:val="BodyText3Char"/>
    <w:uiPriority w:val="99"/>
    <w:semiHidden/>
    <w:unhideWhenUsed/>
    <w:rsid w:val="00902E9F"/>
    <w:rPr>
      <w:szCs w:val="16"/>
    </w:rPr>
  </w:style>
  <w:style w:type="character" w:customStyle="1" w:styleId="BodyText3Char">
    <w:name w:val="Body Text 3 Char"/>
    <w:basedOn w:val="DefaultParagraphFont"/>
    <w:link w:val="BodyText3"/>
    <w:uiPriority w:val="99"/>
    <w:semiHidden/>
    <w:rsid w:val="00902E9F"/>
    <w:rPr>
      <w:rFonts w:ascii="Arial" w:eastAsia="Times New Roman" w:hAnsi="Arial" w:cs="Times New Roman"/>
      <w:color w:val="595959" w:themeColor="text1" w:themeTint="A6"/>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00968">
      <w:bodyDiv w:val="1"/>
      <w:marLeft w:val="0"/>
      <w:marRight w:val="0"/>
      <w:marTop w:val="0"/>
      <w:marBottom w:val="0"/>
      <w:divBdr>
        <w:top w:val="none" w:sz="0" w:space="0" w:color="auto"/>
        <w:left w:val="none" w:sz="0" w:space="0" w:color="auto"/>
        <w:bottom w:val="none" w:sz="0" w:space="0" w:color="auto"/>
        <w:right w:val="none" w:sz="0" w:space="0" w:color="auto"/>
      </w:divBdr>
    </w:div>
    <w:div w:id="240720530">
      <w:bodyDiv w:val="1"/>
      <w:marLeft w:val="0"/>
      <w:marRight w:val="0"/>
      <w:marTop w:val="0"/>
      <w:marBottom w:val="0"/>
      <w:divBdr>
        <w:top w:val="none" w:sz="0" w:space="0" w:color="auto"/>
        <w:left w:val="none" w:sz="0" w:space="0" w:color="auto"/>
        <w:bottom w:val="none" w:sz="0" w:space="0" w:color="auto"/>
        <w:right w:val="none" w:sz="0" w:space="0" w:color="auto"/>
      </w:divBdr>
    </w:div>
    <w:div w:id="1287656709">
      <w:bodyDiv w:val="1"/>
      <w:marLeft w:val="0"/>
      <w:marRight w:val="0"/>
      <w:marTop w:val="0"/>
      <w:marBottom w:val="0"/>
      <w:divBdr>
        <w:top w:val="none" w:sz="0" w:space="0" w:color="auto"/>
        <w:left w:val="none" w:sz="0" w:space="0" w:color="auto"/>
        <w:bottom w:val="none" w:sz="0" w:space="0" w:color="auto"/>
        <w:right w:val="none" w:sz="0" w:space="0" w:color="auto"/>
      </w:divBdr>
    </w:div>
    <w:div w:id="1415709145">
      <w:bodyDiv w:val="1"/>
      <w:marLeft w:val="0"/>
      <w:marRight w:val="0"/>
      <w:marTop w:val="0"/>
      <w:marBottom w:val="0"/>
      <w:divBdr>
        <w:top w:val="none" w:sz="0" w:space="0" w:color="auto"/>
        <w:left w:val="none" w:sz="0" w:space="0" w:color="auto"/>
        <w:bottom w:val="none" w:sz="0" w:space="0" w:color="auto"/>
        <w:right w:val="none" w:sz="0" w:space="0" w:color="auto"/>
      </w:divBdr>
    </w:div>
    <w:div w:id="1607618664">
      <w:bodyDiv w:val="1"/>
      <w:marLeft w:val="0"/>
      <w:marRight w:val="0"/>
      <w:marTop w:val="0"/>
      <w:marBottom w:val="0"/>
      <w:divBdr>
        <w:top w:val="none" w:sz="0" w:space="0" w:color="auto"/>
        <w:left w:val="none" w:sz="0" w:space="0" w:color="auto"/>
        <w:bottom w:val="none" w:sz="0" w:space="0" w:color="auto"/>
        <w:right w:val="none" w:sz="0" w:space="0" w:color="auto"/>
      </w:divBdr>
    </w:div>
    <w:div w:id="1668630359">
      <w:bodyDiv w:val="1"/>
      <w:marLeft w:val="0"/>
      <w:marRight w:val="0"/>
      <w:marTop w:val="0"/>
      <w:marBottom w:val="0"/>
      <w:divBdr>
        <w:top w:val="none" w:sz="0" w:space="0" w:color="auto"/>
        <w:left w:val="none" w:sz="0" w:space="0" w:color="auto"/>
        <w:bottom w:val="none" w:sz="0" w:space="0" w:color="auto"/>
        <w:right w:val="none" w:sz="0" w:space="0" w:color="auto"/>
      </w:divBdr>
    </w:div>
    <w:div w:id="1827672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neakysunday.com"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kshamtaonline.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1382</Words>
  <Characters>7880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Lenovo (Beijing) Limited</Company>
  <LinksUpToDate>false</LinksUpToDate>
  <CharactersWithSpaces>9244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User</dc:creator>
  <cp:keywords/>
  <dc:description/>
  <cp:lastModifiedBy>Lenovo User</cp:lastModifiedBy>
  <cp:revision>3</cp:revision>
  <dcterms:created xsi:type="dcterms:W3CDTF">2011-02-12T04:43:00Z</dcterms:created>
  <dcterms:modified xsi:type="dcterms:W3CDTF">2011-02-12T04:45:00Z</dcterms:modified>
</cp:coreProperties>
</file>